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280A9" w14:textId="77777777" w:rsidR="00E274ED" w:rsidRPr="00E274ED" w:rsidRDefault="007D1976" w:rsidP="00E274ED">
      <w:pPr>
        <w:pStyle w:val="Title"/>
        <w:rPr>
          <w:rFonts w:asciiTheme="minorHAnsi" w:hAnsiTheme="minorHAnsi" w:cstheme="minorHAnsi"/>
          <w:i w:val="0"/>
        </w:rPr>
      </w:pPr>
      <w:r w:rsidRPr="00E274ED">
        <w:rPr>
          <w:rFonts w:asciiTheme="minorHAnsi" w:hAnsiTheme="minorHAnsi" w:cstheme="minorHAnsi"/>
          <w:i w:val="0"/>
        </w:rPr>
        <w:t>QA</w:t>
      </w:r>
    </w:p>
    <w:p w14:paraId="169E9123" w14:textId="77777777" w:rsidR="00E274ED" w:rsidRPr="00E274ED" w:rsidRDefault="00E274ED" w:rsidP="003D5A37">
      <w:pPr>
        <w:rPr>
          <w:i w:val="0"/>
        </w:rPr>
      </w:pPr>
    </w:p>
    <w:p w14:paraId="5C32B8F7" w14:textId="77777777" w:rsidR="00E274ED" w:rsidRPr="00E274ED" w:rsidRDefault="003D5A37" w:rsidP="003D5A37">
      <w:pPr>
        <w:rPr>
          <w:rStyle w:val="IntenseEmphasis"/>
        </w:rPr>
      </w:pPr>
      <w:r w:rsidRPr="00E274ED">
        <w:rPr>
          <w:rStyle w:val="IntenseEmphasis"/>
        </w:rPr>
        <w:t>Version</w:t>
      </w:r>
    </w:p>
    <w:p w14:paraId="20EEBFFD" w14:textId="08FCDE6D" w:rsidR="00E274ED" w:rsidRPr="00E274ED" w:rsidRDefault="003D5A37" w:rsidP="003D5A37">
      <w:pPr>
        <w:rPr>
          <w:i w:val="0"/>
        </w:rPr>
      </w:pPr>
      <w:r w:rsidRPr="00E274ED">
        <w:rPr>
          <w:i w:val="0"/>
        </w:rPr>
        <w:t>0.</w:t>
      </w:r>
      <w:r w:rsidR="00BE7E53">
        <w:rPr>
          <w:i w:val="0"/>
        </w:rPr>
        <w:t>2.0</w:t>
      </w:r>
      <w:bookmarkStart w:id="0" w:name="_GoBack"/>
      <w:bookmarkEnd w:id="0"/>
    </w:p>
    <w:p w14:paraId="024801BD" w14:textId="77777777" w:rsidR="00E274ED" w:rsidRPr="00E274ED" w:rsidRDefault="00E274ED" w:rsidP="003D5A37">
      <w:pPr>
        <w:rPr>
          <w:rStyle w:val="IntenseEmphasis"/>
        </w:rPr>
      </w:pPr>
      <w:r w:rsidRPr="00E274ED">
        <w:rPr>
          <w:rStyle w:val="IntenseEmphasis"/>
        </w:rPr>
        <w:t xml:space="preserve">Author(s): </w:t>
      </w:r>
    </w:p>
    <w:p w14:paraId="1F776550" w14:textId="77777777" w:rsidR="00E274ED" w:rsidRPr="00E274ED" w:rsidRDefault="003D5A37" w:rsidP="003D5A37">
      <w:pPr>
        <w:rPr>
          <w:i w:val="0"/>
        </w:rPr>
      </w:pPr>
      <w:r w:rsidRPr="00E274ED">
        <w:rPr>
          <w:i w:val="0"/>
        </w:rPr>
        <w:t>Sajjad Hossain</w:t>
      </w:r>
    </w:p>
    <w:p w14:paraId="427663A4" w14:textId="77777777" w:rsidR="003D5A37" w:rsidRPr="00E274ED" w:rsidRDefault="003D5A37" w:rsidP="003D5A37">
      <w:pPr>
        <w:rPr>
          <w:rStyle w:val="IntenseEmphasis"/>
        </w:rPr>
      </w:pPr>
      <w:r w:rsidRPr="00E274ED">
        <w:rPr>
          <w:rStyle w:val="IntenseEmphasis"/>
        </w:rPr>
        <w:t>Reviewer</w:t>
      </w:r>
      <w:r w:rsidR="00E274ED" w:rsidRPr="00E274ED">
        <w:rPr>
          <w:rStyle w:val="IntenseEmphasis"/>
        </w:rPr>
        <w:t>(</w:t>
      </w:r>
      <w:r w:rsidRPr="00E274ED">
        <w:rPr>
          <w:rStyle w:val="IntenseEmphasis"/>
        </w:rPr>
        <w:t>s</w:t>
      </w:r>
      <w:r w:rsidR="00E274ED" w:rsidRPr="00E274ED">
        <w:rPr>
          <w:rStyle w:val="IntenseEmphasis"/>
        </w:rPr>
        <w:t>)</w:t>
      </w:r>
      <w:r w:rsidRPr="00E274ED">
        <w:rPr>
          <w:rStyle w:val="IntenseEmphasis"/>
        </w:rPr>
        <w:t>:</w:t>
      </w:r>
    </w:p>
    <w:p w14:paraId="52D95030" w14:textId="77777777" w:rsidR="003D5A37" w:rsidRPr="00E274ED" w:rsidRDefault="003D5A37" w:rsidP="00E274ED">
      <w:pPr>
        <w:rPr>
          <w:rStyle w:val="SubtleReference"/>
        </w:rPr>
      </w:pPr>
      <w:r w:rsidRPr="00E274ED">
        <w:rPr>
          <w:rStyle w:val="SubtleReference"/>
        </w:rPr>
        <w:t>Round 1:</w:t>
      </w:r>
    </w:p>
    <w:p w14:paraId="75E61175" w14:textId="20D3283E" w:rsidR="003D5A37" w:rsidRPr="00E274ED" w:rsidRDefault="00E274ED" w:rsidP="00E274ED">
      <w:pPr>
        <w:pStyle w:val="ListParagraph"/>
        <w:numPr>
          <w:ilvl w:val="0"/>
          <w:numId w:val="23"/>
        </w:numPr>
        <w:rPr>
          <w:i w:val="0"/>
        </w:rPr>
      </w:pPr>
      <w:r w:rsidRPr="00E274ED">
        <w:rPr>
          <w:i w:val="0"/>
        </w:rPr>
        <w:t>Alejandro B.</w:t>
      </w:r>
      <w:r w:rsidR="003B63F9">
        <w:rPr>
          <w:i w:val="0"/>
        </w:rPr>
        <w:t xml:space="preserve"> </w:t>
      </w:r>
    </w:p>
    <w:p w14:paraId="1638B569" w14:textId="77777777" w:rsidR="00E274ED" w:rsidRPr="00E274ED" w:rsidRDefault="00E274ED" w:rsidP="00E274ED">
      <w:pPr>
        <w:pStyle w:val="ListParagraph"/>
        <w:numPr>
          <w:ilvl w:val="0"/>
          <w:numId w:val="23"/>
        </w:numPr>
        <w:rPr>
          <w:i w:val="0"/>
        </w:rPr>
      </w:pPr>
      <w:r w:rsidRPr="00E274ED">
        <w:rPr>
          <w:i w:val="0"/>
        </w:rPr>
        <w:t>Tatiana T.</w:t>
      </w:r>
    </w:p>
    <w:p w14:paraId="18943305" w14:textId="77777777" w:rsidR="003D5A37" w:rsidRPr="00E274ED" w:rsidRDefault="00E274ED" w:rsidP="00E274ED">
      <w:pPr>
        <w:rPr>
          <w:rStyle w:val="SubtleReference"/>
        </w:rPr>
      </w:pPr>
      <w:r w:rsidRPr="00E274ED">
        <w:rPr>
          <w:rStyle w:val="SubtleReference"/>
        </w:rPr>
        <w:t xml:space="preserve">Round 2: </w:t>
      </w:r>
    </w:p>
    <w:p w14:paraId="0876114D" w14:textId="77777777" w:rsidR="003D5A37" w:rsidRPr="00E274ED" w:rsidRDefault="00E274ED" w:rsidP="00E274ED">
      <w:pPr>
        <w:pStyle w:val="ListParagraph"/>
        <w:numPr>
          <w:ilvl w:val="0"/>
          <w:numId w:val="24"/>
        </w:numPr>
        <w:rPr>
          <w:i w:val="0"/>
        </w:rPr>
      </w:pPr>
      <w:proofErr w:type="spellStart"/>
      <w:r w:rsidRPr="00E274ED">
        <w:rPr>
          <w:i w:val="0"/>
        </w:rPr>
        <w:t>Sady</w:t>
      </w:r>
      <w:proofErr w:type="spellEnd"/>
      <w:r w:rsidRPr="00E274ED">
        <w:rPr>
          <w:i w:val="0"/>
        </w:rPr>
        <w:t xml:space="preserve"> M.</w:t>
      </w:r>
    </w:p>
    <w:p w14:paraId="34825937" w14:textId="77777777" w:rsidR="003D5A37" w:rsidRPr="00E274ED" w:rsidRDefault="00E274ED" w:rsidP="00E274ED">
      <w:pPr>
        <w:pStyle w:val="ListParagraph"/>
        <w:numPr>
          <w:ilvl w:val="0"/>
          <w:numId w:val="24"/>
        </w:numPr>
        <w:rPr>
          <w:i w:val="0"/>
        </w:rPr>
      </w:pPr>
      <w:r w:rsidRPr="00E274ED">
        <w:rPr>
          <w:i w:val="0"/>
        </w:rPr>
        <w:t>Luisa R.</w:t>
      </w:r>
      <w:r w:rsidR="003D5A37" w:rsidRPr="00E274ED">
        <w:rPr>
          <w:i w:val="0"/>
        </w:rPr>
        <w:t xml:space="preserve"> </w:t>
      </w:r>
    </w:p>
    <w:p w14:paraId="07A56D33" w14:textId="77777777" w:rsidR="00E274ED" w:rsidRPr="00E274ED" w:rsidRDefault="003D5A37" w:rsidP="00E274ED">
      <w:pPr>
        <w:rPr>
          <w:rStyle w:val="SubtleReference"/>
        </w:rPr>
      </w:pPr>
      <w:r w:rsidRPr="00E274ED">
        <w:rPr>
          <w:rStyle w:val="SubtleReference"/>
        </w:rPr>
        <w:t>Round 3:</w:t>
      </w:r>
    </w:p>
    <w:p w14:paraId="705AE550" w14:textId="77777777" w:rsidR="003D5A37" w:rsidRPr="00E274ED" w:rsidRDefault="00E274ED" w:rsidP="00E274ED">
      <w:pPr>
        <w:pStyle w:val="ListParagraph"/>
        <w:numPr>
          <w:ilvl w:val="0"/>
          <w:numId w:val="25"/>
        </w:numPr>
        <w:rPr>
          <w:i w:val="0"/>
        </w:rPr>
      </w:pPr>
      <w:proofErr w:type="spellStart"/>
      <w:r w:rsidRPr="00E274ED">
        <w:rPr>
          <w:i w:val="0"/>
        </w:rPr>
        <w:t>Denila</w:t>
      </w:r>
      <w:proofErr w:type="spellEnd"/>
      <w:r w:rsidRPr="00E274ED">
        <w:rPr>
          <w:i w:val="0"/>
        </w:rPr>
        <w:t xml:space="preserve"> P.</w:t>
      </w:r>
    </w:p>
    <w:p w14:paraId="6A1C1935" w14:textId="77777777" w:rsidR="003D5A37" w:rsidRPr="00E274ED" w:rsidRDefault="003D5A37" w:rsidP="00E274ED">
      <w:pPr>
        <w:pStyle w:val="ListParagraph"/>
        <w:numPr>
          <w:ilvl w:val="0"/>
          <w:numId w:val="25"/>
        </w:numPr>
        <w:rPr>
          <w:i w:val="0"/>
        </w:rPr>
      </w:pPr>
      <w:r w:rsidRPr="00E274ED">
        <w:rPr>
          <w:i w:val="0"/>
        </w:rPr>
        <w:t>Diana L</w:t>
      </w:r>
      <w:r w:rsidR="00E274ED" w:rsidRPr="00E274ED">
        <w:rPr>
          <w:i w:val="0"/>
        </w:rPr>
        <w:t>.</w:t>
      </w:r>
    </w:p>
    <w:p w14:paraId="52FFFCDD" w14:textId="77777777" w:rsidR="003D5A37" w:rsidRPr="00E274ED" w:rsidRDefault="003D5A37" w:rsidP="00E274ED">
      <w:pPr>
        <w:rPr>
          <w:rStyle w:val="SubtleReference"/>
        </w:rPr>
      </w:pPr>
      <w:r w:rsidRPr="00E274ED">
        <w:rPr>
          <w:rStyle w:val="SubtleReference"/>
        </w:rPr>
        <w:t>Final:</w:t>
      </w:r>
    </w:p>
    <w:p w14:paraId="419498BB" w14:textId="77777777" w:rsidR="003D5A37" w:rsidRPr="00E274ED" w:rsidRDefault="003D5A37" w:rsidP="00E274ED">
      <w:pPr>
        <w:pStyle w:val="ListParagraph"/>
        <w:numPr>
          <w:ilvl w:val="0"/>
          <w:numId w:val="26"/>
        </w:numPr>
        <w:rPr>
          <w:i w:val="0"/>
        </w:rPr>
      </w:pPr>
      <w:proofErr w:type="spellStart"/>
      <w:r w:rsidRPr="00E274ED">
        <w:rPr>
          <w:i w:val="0"/>
        </w:rPr>
        <w:t>Kirthi</w:t>
      </w:r>
      <w:proofErr w:type="spellEnd"/>
      <w:r w:rsidRPr="00E274ED">
        <w:rPr>
          <w:i w:val="0"/>
        </w:rPr>
        <w:t xml:space="preserve"> J.</w:t>
      </w:r>
    </w:p>
    <w:p w14:paraId="7CB40DBB" w14:textId="77777777" w:rsidR="00E274ED" w:rsidRPr="00E274ED" w:rsidRDefault="003D5A37" w:rsidP="003D5A37">
      <w:pPr>
        <w:pStyle w:val="ListParagraph"/>
        <w:numPr>
          <w:ilvl w:val="0"/>
          <w:numId w:val="26"/>
        </w:numPr>
        <w:rPr>
          <w:i w:val="0"/>
        </w:rPr>
      </w:pPr>
      <w:r w:rsidRPr="00E274ED">
        <w:rPr>
          <w:i w:val="0"/>
        </w:rPr>
        <w:t>John H.</w:t>
      </w:r>
    </w:p>
    <w:p w14:paraId="227FA9EF" w14:textId="77777777" w:rsidR="00E274ED" w:rsidRPr="00E274ED" w:rsidRDefault="00E274ED" w:rsidP="00E274ED">
      <w:pPr>
        <w:rPr>
          <w:i w:val="0"/>
        </w:rPr>
      </w:pPr>
    </w:p>
    <w:p w14:paraId="16A6F7FD" w14:textId="77777777" w:rsidR="00E274ED" w:rsidRPr="00E274ED" w:rsidRDefault="00E274ED" w:rsidP="00E274ED">
      <w:pPr>
        <w:rPr>
          <w:i w:val="0"/>
        </w:rPr>
      </w:pPr>
    </w:p>
    <w:p w14:paraId="1E84674D" w14:textId="77777777" w:rsidR="00E274ED" w:rsidRPr="00E274ED" w:rsidRDefault="00E274ED" w:rsidP="00E274ED">
      <w:pPr>
        <w:rPr>
          <w:i w:val="0"/>
        </w:rPr>
      </w:pPr>
    </w:p>
    <w:p w14:paraId="587BA5E6" w14:textId="77777777" w:rsidR="00E274ED" w:rsidRPr="00E274ED" w:rsidRDefault="00E274ED" w:rsidP="00E274ED">
      <w:pPr>
        <w:rPr>
          <w:i w:val="0"/>
        </w:rPr>
      </w:pPr>
    </w:p>
    <w:p w14:paraId="1A9859D9" w14:textId="77777777" w:rsidR="00E274ED" w:rsidRPr="00E274ED" w:rsidRDefault="00E274ED" w:rsidP="00E274ED">
      <w:pPr>
        <w:rPr>
          <w:i w:val="0"/>
        </w:rPr>
      </w:pPr>
    </w:p>
    <w:p w14:paraId="61BBA5E2" w14:textId="77777777" w:rsidR="00E274ED" w:rsidRPr="00E274ED" w:rsidRDefault="00E274ED" w:rsidP="00E274ED">
      <w:pPr>
        <w:rPr>
          <w:i w:val="0"/>
        </w:rPr>
      </w:pPr>
    </w:p>
    <w:p w14:paraId="76D7B6F3" w14:textId="77777777" w:rsidR="00E274ED" w:rsidRPr="00E274ED" w:rsidRDefault="00E274ED" w:rsidP="00E274ED">
      <w:pPr>
        <w:rPr>
          <w:i w:val="0"/>
        </w:rPr>
      </w:pPr>
    </w:p>
    <w:p w14:paraId="4C927F0A" w14:textId="77777777" w:rsidR="007D1976" w:rsidRPr="00E274ED" w:rsidRDefault="00E274ED" w:rsidP="00E274ED">
      <w:pPr>
        <w:pStyle w:val="Subtitle"/>
        <w:rPr>
          <w:rFonts w:cstheme="minorBidi"/>
          <w:i w:val="0"/>
          <w:color w:val="5A5A5A" w:themeColor="text1" w:themeTint="A5"/>
        </w:rPr>
      </w:pPr>
      <w:r w:rsidRPr="00E274ED">
        <w:rPr>
          <w:i w:val="0"/>
        </w:rPr>
        <w:lastRenderedPageBreak/>
        <w:t>Legend &amp; Contents</w:t>
      </w:r>
    </w:p>
    <w:p w14:paraId="2B2078BA" w14:textId="77777777" w:rsidR="00E274ED" w:rsidRPr="00E274ED" w:rsidRDefault="00E274ED" w:rsidP="00E274E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Current Process (written in black)</w:t>
      </w:r>
    </w:p>
    <w:p w14:paraId="17C44619" w14:textId="77777777" w:rsidR="00E274ED" w:rsidRPr="00E274ED" w:rsidRDefault="00E274ED" w:rsidP="00E274E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theme="minorHAnsi"/>
          <w:i w:val="0"/>
          <w:color w:val="FF0000"/>
        </w:rPr>
      </w:pPr>
      <w:r w:rsidRPr="00E274ED">
        <w:rPr>
          <w:rFonts w:cstheme="minorHAnsi"/>
          <w:i w:val="0"/>
          <w:color w:val="FF0000"/>
        </w:rPr>
        <w:t>Setbacks (written in red)</w:t>
      </w:r>
    </w:p>
    <w:p w14:paraId="5FC1EE58" w14:textId="77777777" w:rsidR="00E274ED" w:rsidRDefault="00E274ED" w:rsidP="00E274E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cstheme="minorHAnsi"/>
          <w:i w:val="0"/>
          <w:color w:val="92D050"/>
        </w:rPr>
      </w:pPr>
      <w:r w:rsidRPr="00E274ED">
        <w:rPr>
          <w:rFonts w:cstheme="minorHAnsi"/>
          <w:i w:val="0"/>
          <w:color w:val="92D050"/>
        </w:rPr>
        <w:t>Improvements (written in green)</w:t>
      </w:r>
    </w:p>
    <w:p w14:paraId="2DE187D4" w14:textId="77777777" w:rsidR="00E274ED" w:rsidRPr="00E274ED" w:rsidRDefault="00E274ED" w:rsidP="00E274ED">
      <w:pPr>
        <w:autoSpaceDE w:val="0"/>
        <w:autoSpaceDN w:val="0"/>
        <w:adjustRightInd w:val="0"/>
        <w:rPr>
          <w:rStyle w:val="BookTitle"/>
          <w:rFonts w:asciiTheme="minorHAnsi" w:eastAsiaTheme="minorEastAsia" w:hAnsiTheme="minorHAnsi" w:cstheme="minorHAnsi"/>
          <w:b w:val="0"/>
          <w:bCs w:val="0"/>
          <w:iCs/>
          <w:smallCaps w:val="0"/>
          <w:color w:val="92D050"/>
          <w:u w:val="none"/>
        </w:rPr>
      </w:pPr>
    </w:p>
    <w:p w14:paraId="40248C09" w14:textId="77777777" w:rsidR="00E274ED" w:rsidRDefault="003D5A37" w:rsidP="003D5A3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Style w:val="BookTitle"/>
        </w:rPr>
      </w:pPr>
      <w:r w:rsidRPr="00E274ED">
        <w:rPr>
          <w:rStyle w:val="BookTitle"/>
        </w:rPr>
        <w:t>Sprint Tasks</w:t>
      </w:r>
    </w:p>
    <w:p w14:paraId="551CFBB3" w14:textId="77777777" w:rsidR="00E274ED" w:rsidRDefault="00E274ED" w:rsidP="00E274E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Planning</w:t>
      </w:r>
    </w:p>
    <w:p w14:paraId="53F0F857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Ideation</w:t>
      </w:r>
    </w:p>
    <w:p w14:paraId="5E73F42D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Grooming 1</w:t>
      </w:r>
    </w:p>
    <w:p w14:paraId="216B42A2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Grooming 2</w:t>
      </w:r>
    </w:p>
    <w:p w14:paraId="2AE803FD" w14:textId="77777777" w:rsidR="00E274ED" w:rsidRDefault="00E274ED" w:rsidP="00E274E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Development</w:t>
      </w:r>
    </w:p>
    <w:p w14:paraId="21EDD129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Sprint Start</w:t>
      </w:r>
    </w:p>
    <w:p w14:paraId="3B7DD9FA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Mid-Sprint</w:t>
      </w:r>
    </w:p>
    <w:p w14:paraId="66201B9E" w14:textId="77777777" w:rsidR="00E274ED" w:rsidRDefault="00E274ED" w:rsidP="00E274ED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JIRA</w:t>
      </w:r>
    </w:p>
    <w:p w14:paraId="78D06765" w14:textId="77777777" w:rsidR="00E274ED" w:rsidRDefault="00E274ED" w:rsidP="00E274ED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GIT</w:t>
      </w:r>
    </w:p>
    <w:p w14:paraId="6E1B7637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Sprint End</w:t>
      </w:r>
    </w:p>
    <w:p w14:paraId="2E9304CE" w14:textId="77777777" w:rsidR="00E274ED" w:rsidRDefault="00E274ED" w:rsidP="00E274ED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JIRA</w:t>
      </w:r>
    </w:p>
    <w:p w14:paraId="592C312B" w14:textId="77777777" w:rsidR="00E274ED" w:rsidRDefault="00E274ED" w:rsidP="00E274ED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GIT</w:t>
      </w:r>
    </w:p>
    <w:p w14:paraId="0F6732C3" w14:textId="77777777" w:rsidR="00E274ED" w:rsidRDefault="00E274ED" w:rsidP="00E274ED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Delivery</w:t>
      </w:r>
    </w:p>
    <w:p w14:paraId="05132B26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Test Runs</w:t>
      </w:r>
    </w:p>
    <w:p w14:paraId="4B6B0F25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Metrics</w:t>
      </w:r>
    </w:p>
    <w:p w14:paraId="6530DD13" w14:textId="77777777" w:rsidR="00E274ED" w:rsidRDefault="00E274ED" w:rsidP="00E274ED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Style w:val="BookTitle"/>
        </w:rPr>
      </w:pPr>
      <w:r>
        <w:rPr>
          <w:rStyle w:val="BookTitle"/>
        </w:rPr>
        <w:t>Certification</w:t>
      </w:r>
    </w:p>
    <w:p w14:paraId="1E9E0B8E" w14:textId="77777777" w:rsidR="003D5A37" w:rsidRPr="00E274ED" w:rsidRDefault="003D5A37" w:rsidP="003D5A37">
      <w:pPr>
        <w:rPr>
          <w:i w:val="0"/>
        </w:rPr>
      </w:pPr>
    </w:p>
    <w:p w14:paraId="302DFE69" w14:textId="77777777" w:rsidR="003D5A37" w:rsidRPr="00E274ED" w:rsidRDefault="003D5A37" w:rsidP="003D5A37">
      <w:pPr>
        <w:rPr>
          <w:i w:val="0"/>
        </w:rPr>
      </w:pPr>
    </w:p>
    <w:p w14:paraId="6F85C1FB" w14:textId="77777777" w:rsidR="003D5A37" w:rsidRPr="00E274ED" w:rsidRDefault="003D5A37" w:rsidP="003D5A37">
      <w:pPr>
        <w:rPr>
          <w:i w:val="0"/>
        </w:rPr>
      </w:pPr>
    </w:p>
    <w:p w14:paraId="796FB117" w14:textId="77777777" w:rsidR="003D5A37" w:rsidRPr="00E274ED" w:rsidRDefault="003D5A37" w:rsidP="003D5A37">
      <w:pPr>
        <w:rPr>
          <w:i w:val="0"/>
        </w:rPr>
      </w:pPr>
    </w:p>
    <w:p w14:paraId="4CE9C9BF" w14:textId="77777777" w:rsidR="003D5A37" w:rsidRPr="00E274ED" w:rsidRDefault="003D5A37" w:rsidP="003D5A37">
      <w:pPr>
        <w:rPr>
          <w:i w:val="0"/>
        </w:rPr>
      </w:pPr>
    </w:p>
    <w:p w14:paraId="3FED911C" w14:textId="77777777" w:rsidR="003D5A37" w:rsidRPr="00E274ED" w:rsidRDefault="003D5A37" w:rsidP="003D5A37">
      <w:pPr>
        <w:rPr>
          <w:i w:val="0"/>
        </w:rPr>
      </w:pPr>
    </w:p>
    <w:p w14:paraId="17E4A828" w14:textId="77777777" w:rsidR="003D5A37" w:rsidRPr="00E274ED" w:rsidRDefault="003D5A37" w:rsidP="003D5A37">
      <w:pPr>
        <w:rPr>
          <w:i w:val="0"/>
        </w:rPr>
      </w:pPr>
    </w:p>
    <w:p w14:paraId="3A13B6DC" w14:textId="77777777" w:rsidR="003D5A37" w:rsidRPr="00E274ED" w:rsidRDefault="003D5A37" w:rsidP="003D5A37">
      <w:pPr>
        <w:rPr>
          <w:i w:val="0"/>
        </w:rPr>
      </w:pPr>
    </w:p>
    <w:p w14:paraId="215AF5D5" w14:textId="77777777" w:rsidR="003D5A37" w:rsidRPr="00E274ED" w:rsidRDefault="003D5A37" w:rsidP="003D5A37">
      <w:pPr>
        <w:rPr>
          <w:i w:val="0"/>
        </w:rPr>
      </w:pPr>
    </w:p>
    <w:p w14:paraId="3995B309" w14:textId="77777777" w:rsidR="003D5A37" w:rsidRPr="00E274ED" w:rsidRDefault="003D5A37" w:rsidP="003D5A37">
      <w:pPr>
        <w:rPr>
          <w:i w:val="0"/>
        </w:rPr>
      </w:pPr>
    </w:p>
    <w:p w14:paraId="3F024520" w14:textId="77777777" w:rsidR="00E274ED" w:rsidRPr="00E274ED" w:rsidRDefault="00E274ED" w:rsidP="003D5A37">
      <w:pPr>
        <w:rPr>
          <w:i w:val="0"/>
        </w:rPr>
      </w:pPr>
    </w:p>
    <w:p w14:paraId="5522A2D5" w14:textId="77777777" w:rsidR="003D5A37" w:rsidRPr="00E274ED" w:rsidRDefault="00043505" w:rsidP="00E274ED">
      <w:pPr>
        <w:pStyle w:val="Heading1"/>
        <w:rPr>
          <w:rFonts w:asciiTheme="minorHAnsi" w:hAnsiTheme="minorHAnsi" w:cstheme="minorHAnsi"/>
          <w:i w:val="0"/>
          <w:color w:val="000000" w:themeColor="text1"/>
        </w:rPr>
      </w:pPr>
      <w:r w:rsidRPr="00E274ED">
        <w:rPr>
          <w:rFonts w:asciiTheme="minorHAnsi" w:hAnsiTheme="minorHAnsi" w:cstheme="minorHAnsi"/>
          <w:i w:val="0"/>
          <w:color w:val="000000" w:themeColor="text1"/>
        </w:rPr>
        <w:t>Sprint Tasks</w:t>
      </w:r>
    </w:p>
    <w:p w14:paraId="2CCDA6CA" w14:textId="77777777" w:rsidR="00757148" w:rsidRPr="00E274ED" w:rsidRDefault="00043505" w:rsidP="003D5A37">
      <w:pPr>
        <w:pStyle w:val="Heading2"/>
        <w:rPr>
          <w:rFonts w:asciiTheme="minorHAnsi" w:hAnsiTheme="minorHAnsi" w:cstheme="minorHAnsi"/>
          <w:i w:val="0"/>
          <w:color w:val="C49A00" w:themeColor="accent1" w:themeShade="BF"/>
        </w:rPr>
      </w:pPr>
      <w:r w:rsidRPr="00E274ED">
        <w:rPr>
          <w:rFonts w:asciiTheme="minorHAnsi" w:hAnsiTheme="minorHAnsi" w:cstheme="minorHAnsi"/>
          <w:i w:val="0"/>
        </w:rPr>
        <w:t>Planning</w:t>
      </w:r>
    </w:p>
    <w:p w14:paraId="68844BF4" w14:textId="77777777" w:rsidR="0034239C" w:rsidRPr="00E274ED" w:rsidRDefault="003D5A37" w:rsidP="00E274ED">
      <w:pPr>
        <w:pStyle w:val="Heading3"/>
        <w:ind w:left="360"/>
        <w:rPr>
          <w:rFonts w:asciiTheme="minorHAnsi" w:hAnsiTheme="minorHAnsi" w:cstheme="minorHAnsi"/>
          <w:i w:val="0"/>
        </w:rPr>
      </w:pPr>
      <w:r w:rsidRPr="00E274ED">
        <w:rPr>
          <w:rFonts w:asciiTheme="minorHAnsi" w:hAnsiTheme="minorHAnsi" w:cstheme="minorHAnsi"/>
          <w:i w:val="0"/>
        </w:rPr>
        <w:t>Ideation</w:t>
      </w:r>
    </w:p>
    <w:p w14:paraId="3662AECD" w14:textId="77777777" w:rsidR="001F213A" w:rsidRPr="00E274ED" w:rsidRDefault="0034239C" w:rsidP="00757148">
      <w:pPr>
        <w:pStyle w:val="ListParagraph"/>
        <w:numPr>
          <w:ilvl w:val="0"/>
          <w:numId w:val="10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Initiatives</w:t>
      </w:r>
      <w:r w:rsidR="001F213A" w:rsidRPr="00E274ED">
        <w:rPr>
          <w:rFonts w:cstheme="minorHAnsi"/>
          <w:i w:val="0"/>
          <w:color w:val="000000" w:themeColor="text1"/>
        </w:rPr>
        <w:t xml:space="preserve"> are created by business with </w:t>
      </w:r>
      <w:r w:rsidR="00E274ED" w:rsidRPr="00E274ED">
        <w:rPr>
          <w:rFonts w:cstheme="minorHAnsi"/>
          <w:i w:val="0"/>
          <w:color w:val="000000" w:themeColor="text1"/>
        </w:rPr>
        <w:t xml:space="preserve">business </w:t>
      </w:r>
      <w:r w:rsidR="001F213A" w:rsidRPr="00E274ED">
        <w:rPr>
          <w:rFonts w:cstheme="minorHAnsi"/>
          <w:i w:val="0"/>
          <w:color w:val="000000" w:themeColor="text1"/>
        </w:rPr>
        <w:t>scenarios</w:t>
      </w:r>
    </w:p>
    <w:p w14:paraId="02D8BC2D" w14:textId="539D5BE6" w:rsidR="003D5A37" w:rsidRPr="00E274ED" w:rsidRDefault="003D5A37" w:rsidP="003D5A37">
      <w:pPr>
        <w:pStyle w:val="ListParagraph"/>
        <w:numPr>
          <w:ilvl w:val="1"/>
          <w:numId w:val="10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Epics are created from Initiative</w:t>
      </w:r>
      <w:r w:rsidR="009A1A4F">
        <w:rPr>
          <w:rFonts w:cstheme="minorHAnsi"/>
          <w:i w:val="0"/>
          <w:color w:val="000000" w:themeColor="text1"/>
        </w:rPr>
        <w:t>s</w:t>
      </w:r>
    </w:p>
    <w:p w14:paraId="4FB7CBAF" w14:textId="77777777" w:rsidR="00CE0D84" w:rsidRPr="00E274ED" w:rsidRDefault="00CE0D84" w:rsidP="00757148">
      <w:pPr>
        <w:pStyle w:val="ListParagraph"/>
        <w:numPr>
          <w:ilvl w:val="0"/>
          <w:numId w:val="10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 xml:space="preserve">Epics are usually associated with at minimum 2 stories, a </w:t>
      </w:r>
      <w:r w:rsidR="0034239C" w:rsidRPr="00E274ED">
        <w:rPr>
          <w:rFonts w:cstheme="minorHAnsi"/>
          <w:b/>
          <w:i w:val="0"/>
          <w:color w:val="000000" w:themeColor="text1"/>
        </w:rPr>
        <w:t>front</w:t>
      </w:r>
      <w:r w:rsidRPr="00E274ED">
        <w:rPr>
          <w:rFonts w:cstheme="minorHAnsi"/>
          <w:b/>
          <w:i w:val="0"/>
          <w:color w:val="000000" w:themeColor="text1"/>
        </w:rPr>
        <w:t>end story</w:t>
      </w:r>
      <w:r w:rsidRPr="00E274ED">
        <w:rPr>
          <w:rFonts w:cstheme="minorHAnsi"/>
          <w:i w:val="0"/>
          <w:color w:val="000000" w:themeColor="text1"/>
        </w:rPr>
        <w:t xml:space="preserve"> and a </w:t>
      </w:r>
      <w:r w:rsidR="0034239C" w:rsidRPr="00E274ED">
        <w:rPr>
          <w:rFonts w:cstheme="minorHAnsi"/>
          <w:b/>
          <w:i w:val="0"/>
          <w:color w:val="000000" w:themeColor="text1"/>
        </w:rPr>
        <w:t>back</w:t>
      </w:r>
      <w:r w:rsidRPr="00E274ED">
        <w:rPr>
          <w:rFonts w:cstheme="minorHAnsi"/>
          <w:b/>
          <w:i w:val="0"/>
          <w:color w:val="000000" w:themeColor="text1"/>
        </w:rPr>
        <w:t>end story</w:t>
      </w:r>
    </w:p>
    <w:p w14:paraId="590DE166" w14:textId="26774941" w:rsidR="003D5A37" w:rsidRDefault="003D5A37" w:rsidP="003D5A37">
      <w:pPr>
        <w:pStyle w:val="ListParagraph"/>
        <w:numPr>
          <w:ilvl w:val="0"/>
          <w:numId w:val="10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 xml:space="preserve">Stories [FE, BE] contain multiple </w:t>
      </w:r>
      <w:r w:rsidR="00E274ED">
        <w:rPr>
          <w:rFonts w:cstheme="minorHAnsi"/>
          <w:i w:val="0"/>
          <w:color w:val="000000" w:themeColor="text1"/>
        </w:rPr>
        <w:t xml:space="preserve">defined </w:t>
      </w:r>
      <w:r w:rsidRPr="00E274ED">
        <w:rPr>
          <w:rFonts w:cstheme="minorHAnsi"/>
          <w:i w:val="0"/>
          <w:color w:val="000000" w:themeColor="text1"/>
        </w:rPr>
        <w:t>scenarios</w:t>
      </w:r>
    </w:p>
    <w:p w14:paraId="03E39283" w14:textId="77777777" w:rsidR="003C4449" w:rsidRPr="00E274ED" w:rsidRDefault="003C4449" w:rsidP="00A43639">
      <w:r w:rsidRPr="00E274ED">
        <w:t>Currently, I am noticing not every team is following this Scenario-to-Story methodology. It is not a 1:1 ratio.</w:t>
      </w:r>
    </w:p>
    <w:p w14:paraId="59D3108C" w14:textId="1B06D847" w:rsidR="003C4449" w:rsidRPr="003C4449" w:rsidRDefault="003C4449" w:rsidP="003C4449">
      <w:pPr>
        <w:pStyle w:val="ListParagraph"/>
        <w:numPr>
          <w:ilvl w:val="1"/>
          <w:numId w:val="10"/>
        </w:numPr>
        <w:rPr>
          <w:rFonts w:cstheme="minorHAnsi"/>
          <w:i w:val="0"/>
          <w:color w:val="FF0000"/>
        </w:rPr>
      </w:pPr>
      <w:r w:rsidRPr="00E274ED">
        <w:rPr>
          <w:rFonts w:cstheme="minorHAnsi"/>
          <w:i w:val="0"/>
          <w:color w:val="FF0000"/>
        </w:rPr>
        <w:t>Stories should have acceptance criteria, because they do not there is an additional step required to understand how something should work and be tested</w:t>
      </w:r>
    </w:p>
    <w:p w14:paraId="791625AB" w14:textId="2FE0A622" w:rsidR="003C4449" w:rsidRDefault="003C4449" w:rsidP="003C4449">
      <w:pPr>
        <w:pStyle w:val="ListParagraph"/>
        <w:numPr>
          <w:ilvl w:val="1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If we automate, we can duplicate the information from the Epic, and have it trickled down to tickets and subtasks as needed.</w:t>
      </w:r>
    </w:p>
    <w:p w14:paraId="65A392E9" w14:textId="77777777" w:rsidR="003C4449" w:rsidRPr="00E274ED" w:rsidRDefault="003C4449" w:rsidP="00670805">
      <w:pPr>
        <w:pStyle w:val="ListParagraph"/>
        <w:numPr>
          <w:ilvl w:val="1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The user story should follow the following model:</w:t>
      </w:r>
    </w:p>
    <w:p w14:paraId="4F47EE54" w14:textId="77777777" w:rsidR="003C4449" w:rsidRPr="00E274ED" w:rsidRDefault="003C4449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As a &lt;user&gt;</w:t>
      </w:r>
    </w:p>
    <w:p w14:paraId="158EE5C2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developer</w:t>
      </w:r>
    </w:p>
    <w:p w14:paraId="261103C4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tester</w:t>
      </w:r>
    </w:p>
    <w:p w14:paraId="75CA4A32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business owner</w:t>
      </w:r>
    </w:p>
    <w:p w14:paraId="6C8D51C1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product owner</w:t>
      </w:r>
    </w:p>
    <w:p w14:paraId="0486410B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user</w:t>
      </w:r>
    </w:p>
    <w:p w14:paraId="2D79F413" w14:textId="77777777" w:rsidR="003C4449" w:rsidRPr="00E274ED" w:rsidRDefault="003C4449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 xml:space="preserve">I want </w:t>
      </w:r>
    </w:p>
    <w:p w14:paraId="3A9555C5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To &lt;</w:t>
      </w:r>
      <w:proofErr w:type="spellStart"/>
      <w:r w:rsidRPr="00E274ED">
        <w:rPr>
          <w:rFonts w:cstheme="minorHAnsi"/>
          <w:i w:val="0"/>
          <w:color w:val="00B050"/>
        </w:rPr>
        <w:t>completeAnAchievement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0E082A61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 &lt;</w:t>
      </w:r>
      <w:proofErr w:type="spellStart"/>
      <w:r w:rsidRPr="00E274ED">
        <w:rPr>
          <w:rFonts w:cstheme="minorHAnsi"/>
          <w:i w:val="0"/>
          <w:color w:val="00B050"/>
        </w:rPr>
        <w:t>functionOrMethod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6A4E8D79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 &lt;</w:t>
      </w:r>
      <w:proofErr w:type="spellStart"/>
      <w:r w:rsidRPr="00E274ED">
        <w:rPr>
          <w:rFonts w:cstheme="minorHAnsi"/>
          <w:i w:val="0"/>
          <w:color w:val="00B050"/>
        </w:rPr>
        <w:t>newBusinessFunction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62964AAC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 &lt;</w:t>
      </w:r>
      <w:proofErr w:type="spellStart"/>
      <w:r w:rsidRPr="00E274ED">
        <w:rPr>
          <w:rFonts w:cstheme="minorHAnsi"/>
          <w:i w:val="0"/>
          <w:color w:val="00B050"/>
        </w:rPr>
        <w:t>newStory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3ABBA205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 &lt;feature&gt;</w:t>
      </w:r>
    </w:p>
    <w:p w14:paraId="4B43651E" w14:textId="77777777" w:rsidR="003C4449" w:rsidRPr="00E274ED" w:rsidRDefault="003C4449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So that</w:t>
      </w:r>
    </w:p>
    <w:p w14:paraId="738B1ECA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 can &lt;</w:t>
      </w:r>
      <w:proofErr w:type="spellStart"/>
      <w:r w:rsidRPr="00E274ED">
        <w:rPr>
          <w:rFonts w:cstheme="minorHAnsi"/>
          <w:i w:val="0"/>
          <w:color w:val="00B050"/>
        </w:rPr>
        <w:t>completeAnObjective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3B2924FE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 can &lt;</w:t>
      </w:r>
      <w:proofErr w:type="spellStart"/>
      <w:r w:rsidRPr="00E274ED">
        <w:rPr>
          <w:rFonts w:cstheme="minorHAnsi"/>
          <w:i w:val="0"/>
          <w:color w:val="00B050"/>
        </w:rPr>
        <w:t>doSomethingElse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347CF69F" w14:textId="77777777" w:rsidR="003C4449" w:rsidRPr="00E274ED" w:rsidRDefault="003C4449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We can &lt;</w:t>
      </w:r>
      <w:proofErr w:type="spellStart"/>
      <w:r w:rsidRPr="00E274ED">
        <w:rPr>
          <w:rFonts w:cstheme="minorHAnsi"/>
          <w:i w:val="0"/>
          <w:color w:val="00B050"/>
        </w:rPr>
        <w:t>haveSomeBusinessValue</w:t>
      </w:r>
      <w:proofErr w:type="spellEnd"/>
      <w:r w:rsidRPr="00E274ED">
        <w:rPr>
          <w:rFonts w:cstheme="minorHAnsi"/>
          <w:i w:val="0"/>
          <w:color w:val="00B050"/>
        </w:rPr>
        <w:t>&gt;</w:t>
      </w:r>
    </w:p>
    <w:p w14:paraId="390DFD24" w14:textId="073C85E5" w:rsidR="003C4449" w:rsidRPr="00E274ED" w:rsidRDefault="003C4449" w:rsidP="003C4449">
      <w:pPr>
        <w:pStyle w:val="ListParagraph"/>
        <w:numPr>
          <w:ilvl w:val="1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All Scenarios in the user story</w:t>
      </w:r>
      <w:r>
        <w:rPr>
          <w:rFonts w:cstheme="minorHAnsi"/>
          <w:i w:val="0"/>
          <w:color w:val="00B050"/>
        </w:rPr>
        <w:t xml:space="preserve"> </w:t>
      </w:r>
      <w:r w:rsidRPr="00E274ED">
        <w:rPr>
          <w:rFonts w:cstheme="minorHAnsi"/>
          <w:i w:val="0"/>
          <w:color w:val="00B050"/>
        </w:rPr>
        <w:t>should be a subtask in the FE/BE ticket, linked to the epic</w:t>
      </w:r>
    </w:p>
    <w:p w14:paraId="41EB237F" w14:textId="77777777" w:rsidR="00670805" w:rsidRPr="00E274ED" w:rsidRDefault="00670805" w:rsidP="00670805">
      <w:pPr>
        <w:pStyle w:val="ListParagraph"/>
        <w:numPr>
          <w:ilvl w:val="1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Scenarios should follow the following model</w:t>
      </w:r>
    </w:p>
    <w:p w14:paraId="74BD9D65" w14:textId="77777777" w:rsidR="00670805" w:rsidRPr="00E274ED" w:rsidRDefault="00670805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Scenario: I want to complete an action</w:t>
      </w:r>
    </w:p>
    <w:p w14:paraId="294C18DD" w14:textId="77777777" w:rsidR="00670805" w:rsidRPr="00E274ED" w:rsidRDefault="00670805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Scenario: I want a new button on the homepage</w:t>
      </w:r>
    </w:p>
    <w:p w14:paraId="6762A2C9" w14:textId="77777777" w:rsidR="00670805" w:rsidRPr="00E274ED" w:rsidRDefault="00670805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Scenario: I want a page that lists all my optimizations</w:t>
      </w:r>
    </w:p>
    <w:p w14:paraId="623EC089" w14:textId="77777777" w:rsidR="00670805" w:rsidRPr="00E274ED" w:rsidRDefault="00670805" w:rsidP="00670805">
      <w:pPr>
        <w:pStyle w:val="ListParagraph"/>
        <w:numPr>
          <w:ilvl w:val="1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 think we would also be able to automate a lot of our work if we prepped for that in JIRA, for example:</w:t>
      </w:r>
    </w:p>
    <w:p w14:paraId="1C6D27AE" w14:textId="77777777" w:rsidR="00670805" w:rsidRPr="00E274ED" w:rsidRDefault="00670805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In our acceptance criteria, we should have an array or the scenarios:</w:t>
      </w:r>
    </w:p>
    <w:p w14:paraId="229804DF" w14:textId="77777777" w:rsidR="00670805" w:rsidRPr="00E274ED" w:rsidRDefault="00670805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lastRenderedPageBreak/>
        <w:t>[“Scenario: I want to complete an action”, “Scenario: I want a new button on the home page”, “Scenario: I want a page that lists my optimizations”]</w:t>
      </w:r>
    </w:p>
    <w:p w14:paraId="3CFF9D81" w14:textId="77777777" w:rsidR="00670805" w:rsidRPr="00E274ED" w:rsidRDefault="00670805" w:rsidP="00670805">
      <w:pPr>
        <w:pStyle w:val="ListParagraph"/>
        <w:numPr>
          <w:ilvl w:val="2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Our FE and BE Stories should be broken down further, in to sub tasks:</w:t>
      </w:r>
    </w:p>
    <w:p w14:paraId="354A2412" w14:textId="77777777" w:rsidR="00670805" w:rsidRPr="00E274ED" w:rsidRDefault="00670805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Testing should be a subtask</w:t>
      </w:r>
    </w:p>
    <w:p w14:paraId="7856A7F1" w14:textId="77777777" w:rsidR="00670805" w:rsidRPr="00E274ED" w:rsidRDefault="00670805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Each scenario defined in the epic, should be a subtask</w:t>
      </w:r>
    </w:p>
    <w:p w14:paraId="58523AB8" w14:textId="2B4B974E" w:rsidR="003C4449" w:rsidRPr="00670805" w:rsidRDefault="00670805" w:rsidP="00670805">
      <w:pPr>
        <w:pStyle w:val="ListParagraph"/>
        <w:numPr>
          <w:ilvl w:val="3"/>
          <w:numId w:val="10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 xml:space="preserve">Each dev subtask, FE or BE, should have an </w:t>
      </w:r>
      <w:proofErr w:type="gramStart"/>
      <w:r w:rsidRPr="00E274ED">
        <w:rPr>
          <w:rFonts w:cstheme="minorHAnsi"/>
          <w:i w:val="0"/>
          <w:color w:val="00B050"/>
        </w:rPr>
        <w:t>acceptance criteria</w:t>
      </w:r>
      <w:proofErr w:type="gramEnd"/>
      <w:r w:rsidRPr="00E274ED">
        <w:rPr>
          <w:rFonts w:cstheme="minorHAnsi"/>
          <w:i w:val="0"/>
          <w:color w:val="00B050"/>
        </w:rPr>
        <w:t xml:space="preserve"> that maps to Test Rails</w:t>
      </w:r>
    </w:p>
    <w:p w14:paraId="048CFB52" w14:textId="13EC036F" w:rsidR="00E274ED" w:rsidRPr="00E274ED" w:rsidRDefault="00E274ED" w:rsidP="003D5A37">
      <w:pPr>
        <w:pStyle w:val="ListParagraph"/>
        <w:numPr>
          <w:ilvl w:val="0"/>
          <w:numId w:val="10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Tickets that are created sit in the backlog unassigned</w:t>
      </w:r>
      <w:r w:rsidR="009A1A4F">
        <w:rPr>
          <w:rFonts w:cstheme="minorHAnsi"/>
          <w:i w:val="0"/>
          <w:color w:val="000000" w:themeColor="text1"/>
        </w:rPr>
        <w:t xml:space="preserve"> to any sprint or resource</w:t>
      </w:r>
    </w:p>
    <w:p w14:paraId="2F923688" w14:textId="77777777" w:rsidR="003D5A37" w:rsidRPr="00E274ED" w:rsidRDefault="003D5A37" w:rsidP="00E274ED">
      <w:pPr>
        <w:pStyle w:val="Heading4"/>
        <w:ind w:left="720"/>
        <w:rPr>
          <w:rFonts w:asciiTheme="minorHAnsi" w:hAnsiTheme="minorHAnsi" w:cstheme="minorHAnsi"/>
          <w:i w:val="0"/>
        </w:rPr>
      </w:pPr>
      <w:r w:rsidRPr="00E274ED">
        <w:rPr>
          <w:rFonts w:asciiTheme="minorHAnsi" w:hAnsiTheme="minorHAnsi" w:cstheme="minorHAnsi"/>
          <w:i w:val="0"/>
        </w:rPr>
        <w:t>Grooming 1</w:t>
      </w:r>
    </w:p>
    <w:p w14:paraId="1742CCA9" w14:textId="77777777" w:rsidR="001F213A" w:rsidRPr="00E274ED" w:rsidRDefault="003D5A37" w:rsidP="003D5A37">
      <w:pPr>
        <w:pStyle w:val="ListParagraph"/>
        <w:numPr>
          <w:ilvl w:val="0"/>
          <w:numId w:val="11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Scenarios are written for frontend and backend stories</w:t>
      </w:r>
    </w:p>
    <w:p w14:paraId="78B22D48" w14:textId="77777777" w:rsidR="003D5A37" w:rsidRPr="00E274ED" w:rsidRDefault="003D5A37" w:rsidP="003D5A37">
      <w:pPr>
        <w:pStyle w:val="ListParagraph"/>
        <w:numPr>
          <w:ilvl w:val="0"/>
          <w:numId w:val="11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Designs are collected and reviewed</w:t>
      </w:r>
    </w:p>
    <w:p w14:paraId="668024B5" w14:textId="77777777" w:rsidR="003D5A37" w:rsidRPr="00E274ED" w:rsidRDefault="003D5A37" w:rsidP="003D5A37">
      <w:pPr>
        <w:pStyle w:val="ListParagraph"/>
        <w:numPr>
          <w:ilvl w:val="0"/>
          <w:numId w:val="11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Ideas are discussed with the teams and feasibility is identified</w:t>
      </w:r>
    </w:p>
    <w:p w14:paraId="5D0D0FD7" w14:textId="48D2D6DE" w:rsidR="003D5A37" w:rsidRPr="00E274ED" w:rsidRDefault="009A1A4F" w:rsidP="003D5A37">
      <w:pPr>
        <w:pStyle w:val="ListParagraph"/>
        <w:numPr>
          <w:ilvl w:val="0"/>
          <w:numId w:val="11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Stories are a</w:t>
      </w:r>
      <w:r w:rsidR="003D5A37" w:rsidRPr="00E274ED">
        <w:rPr>
          <w:rFonts w:cstheme="minorHAnsi"/>
          <w:i w:val="0"/>
          <w:color w:val="000000" w:themeColor="text1"/>
        </w:rPr>
        <w:t>ssigned to sprint</w:t>
      </w:r>
    </w:p>
    <w:p w14:paraId="59258E02" w14:textId="77777777" w:rsidR="003D5A37" w:rsidRPr="00E274ED" w:rsidRDefault="003D5A37" w:rsidP="00E274ED">
      <w:pPr>
        <w:pStyle w:val="Heading4"/>
        <w:ind w:left="720"/>
        <w:rPr>
          <w:rFonts w:asciiTheme="minorHAnsi" w:hAnsiTheme="minorHAnsi" w:cstheme="minorHAnsi"/>
          <w:i w:val="0"/>
        </w:rPr>
      </w:pPr>
      <w:r w:rsidRPr="00E274ED">
        <w:rPr>
          <w:rFonts w:asciiTheme="minorHAnsi" w:hAnsiTheme="minorHAnsi" w:cstheme="minorHAnsi"/>
          <w:i w:val="0"/>
        </w:rPr>
        <w:t xml:space="preserve">Grooming 2 </w:t>
      </w:r>
    </w:p>
    <w:p w14:paraId="10C5D9F1" w14:textId="0DF8500C" w:rsidR="003D5A37" w:rsidRDefault="003D5A37" w:rsidP="00E274ED">
      <w:pPr>
        <w:pStyle w:val="ListParagraph"/>
        <w:numPr>
          <w:ilvl w:val="0"/>
          <w:numId w:val="28"/>
        </w:numPr>
        <w:rPr>
          <w:i w:val="0"/>
        </w:rPr>
      </w:pPr>
      <w:r w:rsidRPr="00E274ED">
        <w:rPr>
          <w:i w:val="0"/>
        </w:rPr>
        <w:t>Scenarios are groomed thoroughly by frontend and backend team</w:t>
      </w:r>
    </w:p>
    <w:p w14:paraId="1490910B" w14:textId="77777777" w:rsidR="00670805" w:rsidRPr="00E274ED" w:rsidRDefault="00670805" w:rsidP="00670805">
      <w:pPr>
        <w:pStyle w:val="ListParagraph"/>
        <w:numPr>
          <w:ilvl w:val="1"/>
          <w:numId w:val="28"/>
        </w:numPr>
        <w:rPr>
          <w:rFonts w:cstheme="minorHAnsi"/>
          <w:i w:val="0"/>
          <w:color w:val="FF0000"/>
        </w:rPr>
      </w:pPr>
      <w:r w:rsidRPr="00E274ED">
        <w:rPr>
          <w:rFonts w:cstheme="minorHAnsi"/>
          <w:i w:val="0"/>
          <w:color w:val="FF0000"/>
        </w:rPr>
        <w:t>Scenarios do not use the same language as the stories, this causes a big gap in translation to code or test</w:t>
      </w:r>
    </w:p>
    <w:p w14:paraId="0919044D" w14:textId="77777777" w:rsidR="00670805" w:rsidRPr="00E274ED" w:rsidRDefault="00670805" w:rsidP="00670805">
      <w:pPr>
        <w:pStyle w:val="ListParagraph"/>
        <w:numPr>
          <w:ilvl w:val="2"/>
          <w:numId w:val="28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Acceptance criteria should be defined for EVERY ticket, or else we do not have definition of done</w:t>
      </w:r>
    </w:p>
    <w:p w14:paraId="0A23A57E" w14:textId="24143084" w:rsidR="00670805" w:rsidRPr="00670805" w:rsidRDefault="00670805" w:rsidP="00670805">
      <w:pPr>
        <w:pStyle w:val="ListParagraph"/>
        <w:numPr>
          <w:ilvl w:val="2"/>
          <w:numId w:val="28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See the models above to see how it should be written</w:t>
      </w:r>
    </w:p>
    <w:p w14:paraId="1146A5A8" w14:textId="77777777" w:rsidR="003D5A37" w:rsidRPr="00E274ED" w:rsidRDefault="003D5A37" w:rsidP="00E274ED">
      <w:pPr>
        <w:pStyle w:val="ListParagraph"/>
        <w:numPr>
          <w:ilvl w:val="0"/>
          <w:numId w:val="28"/>
        </w:numPr>
        <w:rPr>
          <w:i w:val="0"/>
        </w:rPr>
      </w:pPr>
      <w:r w:rsidRPr="00E274ED">
        <w:rPr>
          <w:i w:val="0"/>
        </w:rPr>
        <w:t>Functionality is confirmed</w:t>
      </w:r>
    </w:p>
    <w:p w14:paraId="5E4DCCDC" w14:textId="035C06FF" w:rsidR="003D5A37" w:rsidRPr="00E274ED" w:rsidRDefault="003D5A37" w:rsidP="00E274ED">
      <w:pPr>
        <w:pStyle w:val="ListParagraph"/>
        <w:numPr>
          <w:ilvl w:val="0"/>
          <w:numId w:val="28"/>
        </w:numPr>
        <w:rPr>
          <w:i w:val="0"/>
          <w:color w:val="FF0000"/>
        </w:rPr>
      </w:pPr>
      <w:r w:rsidRPr="00E274ED">
        <w:rPr>
          <w:i w:val="0"/>
          <w:color w:val="FF0000"/>
        </w:rPr>
        <w:t>Testing strategy should be defined</w:t>
      </w:r>
    </w:p>
    <w:p w14:paraId="69B901EA" w14:textId="77777777" w:rsidR="00E274ED" w:rsidRPr="00E274ED" w:rsidRDefault="00E274ED" w:rsidP="00E274ED">
      <w:pPr>
        <w:pStyle w:val="ListParagraph"/>
        <w:numPr>
          <w:ilvl w:val="0"/>
          <w:numId w:val="28"/>
        </w:numPr>
        <w:rPr>
          <w:i w:val="0"/>
          <w:color w:val="000000" w:themeColor="text1"/>
        </w:rPr>
      </w:pPr>
      <w:r w:rsidRPr="00E274ED">
        <w:rPr>
          <w:i w:val="0"/>
          <w:color w:val="000000" w:themeColor="text1"/>
        </w:rPr>
        <w:t>Stories are pointed</w:t>
      </w:r>
    </w:p>
    <w:p w14:paraId="798B60B8" w14:textId="77777777" w:rsidR="00E274ED" w:rsidRPr="00E274ED" w:rsidRDefault="00E274ED" w:rsidP="00E274ED">
      <w:pPr>
        <w:pStyle w:val="ListParagraph"/>
        <w:numPr>
          <w:ilvl w:val="0"/>
          <w:numId w:val="28"/>
        </w:numPr>
        <w:rPr>
          <w:i w:val="0"/>
          <w:color w:val="000000" w:themeColor="text1"/>
        </w:rPr>
      </w:pPr>
      <w:r w:rsidRPr="00E274ED">
        <w:rPr>
          <w:i w:val="0"/>
          <w:color w:val="000000" w:themeColor="text1"/>
        </w:rPr>
        <w:t>Due dates are estimated</w:t>
      </w:r>
    </w:p>
    <w:p w14:paraId="730A7691" w14:textId="77777777" w:rsidR="00E274ED" w:rsidRPr="00E274ED" w:rsidRDefault="00E274ED" w:rsidP="00E274ED">
      <w:pPr>
        <w:pStyle w:val="ListParagraph"/>
        <w:numPr>
          <w:ilvl w:val="0"/>
          <w:numId w:val="28"/>
        </w:numPr>
        <w:rPr>
          <w:i w:val="0"/>
        </w:rPr>
      </w:pPr>
      <w:r w:rsidRPr="00E274ED">
        <w:rPr>
          <w:i w:val="0"/>
        </w:rPr>
        <w:t>Sprint should be ready for start</w:t>
      </w:r>
      <w:r>
        <w:rPr>
          <w:i w:val="0"/>
        </w:rPr>
        <w:t xml:space="preserve">  </w:t>
      </w:r>
    </w:p>
    <w:p w14:paraId="73737F1A" w14:textId="77777777" w:rsidR="003D5A37" w:rsidRDefault="00E274ED" w:rsidP="00E274ED">
      <w:pPr>
        <w:pStyle w:val="Heading2"/>
        <w:rPr>
          <w:i w:val="0"/>
        </w:rPr>
      </w:pPr>
      <w:r>
        <w:rPr>
          <w:i w:val="0"/>
        </w:rPr>
        <w:t>Development</w:t>
      </w:r>
    </w:p>
    <w:p w14:paraId="30DFEDF9" w14:textId="77777777" w:rsidR="00E274ED" w:rsidRPr="00E274ED" w:rsidRDefault="00E274ED" w:rsidP="00E274ED">
      <w:pPr>
        <w:pStyle w:val="Heading3"/>
        <w:ind w:left="360"/>
        <w:rPr>
          <w:sz w:val="24"/>
        </w:rPr>
      </w:pPr>
      <w:r>
        <w:t>Sprint Start</w:t>
      </w:r>
    </w:p>
    <w:p w14:paraId="19B94818" w14:textId="77777777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When sprint is initiated, </w:t>
      </w:r>
    </w:p>
    <w:p w14:paraId="740F8400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 Runs are automatically generated:</w:t>
      </w:r>
    </w:p>
    <w:p w14:paraId="1247F88D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One run for each ticket in the sprint </w:t>
      </w:r>
    </w:p>
    <w:p w14:paraId="6E16F922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API Automation Test Run</w:t>
      </w:r>
    </w:p>
    <w:p w14:paraId="02608B3C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UI Automation Test Run</w:t>
      </w:r>
    </w:p>
    <w:p w14:paraId="4CCA3644" w14:textId="0E94846C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Milestones are automatically generated:</w:t>
      </w:r>
    </w:p>
    <w:p w14:paraId="0490B4C3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Sprint Performance </w:t>
      </w:r>
    </w:p>
    <w:p w14:paraId="3E735017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Sprint Feature Scenarios</w:t>
      </w:r>
    </w:p>
    <w:p w14:paraId="68D4657C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Sprint Manual Regression</w:t>
      </w:r>
    </w:p>
    <w:p w14:paraId="37462BCD" w14:textId="1F02EEB0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Sprint Automated Regression</w:t>
      </w:r>
    </w:p>
    <w:p w14:paraId="5A00FABB" w14:textId="77777777" w:rsidR="00670805" w:rsidRPr="00E274ED" w:rsidRDefault="00670805" w:rsidP="00670805">
      <w:pPr>
        <w:pStyle w:val="ListParagraph"/>
        <w:numPr>
          <w:ilvl w:val="1"/>
          <w:numId w:val="29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I think we should stop manually curating Test Rails</w:t>
      </w:r>
    </w:p>
    <w:p w14:paraId="4318F58E" w14:textId="77777777" w:rsidR="00670805" w:rsidRDefault="00670805" w:rsidP="00670805">
      <w:pPr>
        <w:pStyle w:val="ListParagraph"/>
        <w:numPr>
          <w:ilvl w:val="2"/>
          <w:numId w:val="29"/>
        </w:numPr>
        <w:rPr>
          <w:rFonts w:cstheme="minorHAnsi"/>
          <w:i w:val="0"/>
          <w:color w:val="00B050"/>
        </w:rPr>
      </w:pPr>
      <w:r w:rsidRPr="00E274ED">
        <w:rPr>
          <w:rFonts w:cstheme="minorHAnsi"/>
          <w:i w:val="0"/>
          <w:color w:val="00B050"/>
        </w:rPr>
        <w:t>Every task in that tool should be automated</w:t>
      </w:r>
    </w:p>
    <w:p w14:paraId="4E8B8883" w14:textId="7347585F" w:rsidR="00670805" w:rsidRPr="00670805" w:rsidRDefault="00670805" w:rsidP="00670805">
      <w:pPr>
        <w:pStyle w:val="ListParagraph"/>
        <w:numPr>
          <w:ilvl w:val="2"/>
          <w:numId w:val="29"/>
        </w:numPr>
        <w:rPr>
          <w:rFonts w:cstheme="minorHAnsi"/>
          <w:i w:val="0"/>
          <w:color w:val="00B050"/>
        </w:rPr>
      </w:pPr>
      <w:r w:rsidRPr="00670805">
        <w:rPr>
          <w:rFonts w:cstheme="minorHAnsi"/>
          <w:i w:val="0"/>
          <w:color w:val="00B050"/>
        </w:rPr>
        <w:lastRenderedPageBreak/>
        <w:t>If we automate, we can duplicate the information from the Epic, and have it trickled down to tickets and subtasks as needed.</w:t>
      </w:r>
    </w:p>
    <w:p w14:paraId="1A0B2494" w14:textId="77777777" w:rsidR="00E274ED" w:rsidRPr="00E274ED" w:rsidRDefault="00E274ED" w:rsidP="00E274ED">
      <w:pPr>
        <w:pStyle w:val="Heading3"/>
        <w:ind w:left="360"/>
      </w:pPr>
      <w:r>
        <w:t>Mid-Sprint</w:t>
      </w:r>
    </w:p>
    <w:p w14:paraId="3886F1B8" w14:textId="1BD15DBA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 w:rsidRPr="00E274ED">
        <w:rPr>
          <w:rFonts w:cstheme="minorHAnsi"/>
          <w:i w:val="0"/>
          <w:color w:val="000000" w:themeColor="text1"/>
        </w:rPr>
        <w:t>While sprint is in progress, tests are created for each scenario in the story</w:t>
      </w:r>
    </w:p>
    <w:p w14:paraId="4A055CB8" w14:textId="483156D4" w:rsidR="00A75460" w:rsidRPr="00E274ED" w:rsidRDefault="00A75460" w:rsidP="00A75460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Each scenario has its own test case</w:t>
      </w:r>
    </w:p>
    <w:p w14:paraId="318E019A" w14:textId="50935318" w:rsidR="00A75460" w:rsidRDefault="00A75460" w:rsidP="00A75460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Tests are created with the following type information:</w:t>
      </w:r>
    </w:p>
    <w:p w14:paraId="0E4408EC" w14:textId="69E7BDB2" w:rsidR="00A75460" w:rsidRDefault="00A75460" w:rsidP="00A75460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Type</w:t>
      </w:r>
    </w:p>
    <w:p w14:paraId="7A6545E7" w14:textId="5631E602" w:rsidR="00A75460" w:rsidRDefault="00A75460" w:rsidP="00A75460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Milestone</w:t>
      </w:r>
    </w:p>
    <w:p w14:paraId="5351B804" w14:textId="655C29F5" w:rsidR="00A75460" w:rsidRDefault="00A75460" w:rsidP="00A75460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Reference</w:t>
      </w:r>
    </w:p>
    <w:p w14:paraId="1BC28641" w14:textId="3FE83F13" w:rsidR="00A75460" w:rsidRDefault="00A75460" w:rsidP="00A75460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Description</w:t>
      </w:r>
    </w:p>
    <w:p w14:paraId="2BF40346" w14:textId="4C2A4FCB" w:rsidR="00E274ED" w:rsidRP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 cases are linked via reference to their JIRA ticket manually</w:t>
      </w:r>
    </w:p>
    <w:p w14:paraId="4B2E6FB1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 cases are linked to Test Runs manually</w:t>
      </w:r>
    </w:p>
    <w:p w14:paraId="4F7FBC48" w14:textId="46C83E12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Feature branch is created and checked out for feature</w:t>
      </w:r>
    </w:p>
    <w:p w14:paraId="0B021FA5" w14:textId="2A102392" w:rsidR="00A75460" w:rsidRDefault="00A75460" w:rsidP="00A75460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Automation and development work exist in the same branch</w:t>
      </w:r>
    </w:p>
    <w:p w14:paraId="7266EDF8" w14:textId="77777777" w:rsidR="00E274ED" w:rsidRPr="00E274ED" w:rsidRDefault="00E274ED" w:rsidP="00E274ED">
      <w:pPr>
        <w:pStyle w:val="Heading4"/>
        <w:ind w:left="720"/>
      </w:pPr>
      <w:r>
        <w:t>JIRA</w:t>
      </w:r>
    </w:p>
    <w:p w14:paraId="71C43ECC" w14:textId="77777777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When tickets are moved to in progress:</w:t>
      </w:r>
    </w:p>
    <w:p w14:paraId="10AA141E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Tester is assigned via a label</w:t>
      </w:r>
    </w:p>
    <w:p w14:paraId="67D28E0D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User stories are defined</w:t>
      </w:r>
    </w:p>
    <w:p w14:paraId="13A069AF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 cases are updated with user stories manually</w:t>
      </w:r>
    </w:p>
    <w:p w14:paraId="0C0313B4" w14:textId="689FA57F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Test case is labeled and managed under </w:t>
      </w:r>
      <w:r w:rsidR="00D93596">
        <w:rPr>
          <w:rFonts w:cstheme="minorHAnsi"/>
          <w:i w:val="0"/>
          <w:color w:val="000000" w:themeColor="text1"/>
        </w:rPr>
        <w:t xml:space="preserve">in Test Rails </w:t>
      </w:r>
      <w:r>
        <w:rPr>
          <w:rFonts w:cstheme="minorHAnsi"/>
          <w:i w:val="0"/>
          <w:color w:val="000000" w:themeColor="text1"/>
        </w:rPr>
        <w:t>either:</w:t>
      </w:r>
    </w:p>
    <w:p w14:paraId="6D178B8C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Automation</w:t>
      </w:r>
    </w:p>
    <w:p w14:paraId="3B516BAD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To Be Automated</w:t>
      </w:r>
    </w:p>
    <w:p w14:paraId="3D9CA264" w14:textId="77777777" w:rsidR="00E274ED" w:rsidRP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Isolated (Obsolete – One time manual)</w:t>
      </w:r>
    </w:p>
    <w:p w14:paraId="3D0EA84D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Cucumber step definitions are scripted where possible</w:t>
      </w:r>
    </w:p>
    <w:p w14:paraId="765B60DF" w14:textId="77777777" w:rsidR="00E274ED" w:rsidRP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Configurations and data sets are curated where possible</w:t>
      </w:r>
    </w:p>
    <w:p w14:paraId="2AA02F1E" w14:textId="77777777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Tickets are moved from In Progress to Ready for QA, when ready</w:t>
      </w:r>
    </w:p>
    <w:p w14:paraId="5E3C5F26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Tickets </w:t>
      </w:r>
      <w:proofErr w:type="gramStart"/>
      <w:r>
        <w:rPr>
          <w:rFonts w:cstheme="minorHAnsi"/>
          <w:i w:val="0"/>
          <w:color w:val="000000" w:themeColor="text1"/>
        </w:rPr>
        <w:t>In</w:t>
      </w:r>
      <w:proofErr w:type="gramEnd"/>
      <w:r>
        <w:rPr>
          <w:rFonts w:cstheme="minorHAnsi"/>
          <w:i w:val="0"/>
          <w:color w:val="000000" w:themeColor="text1"/>
        </w:rPr>
        <w:t xml:space="preserve"> QA are assigned to QA resource</w:t>
      </w:r>
    </w:p>
    <w:p w14:paraId="4D1B190F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Steps to test are added to the ticket</w:t>
      </w:r>
    </w:p>
    <w:p w14:paraId="239D2FA4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 run is manually closed with a Pass/Fail status</w:t>
      </w:r>
    </w:p>
    <w:p w14:paraId="60395C3A" w14:textId="77777777" w:rsidR="00E274ED" w:rsidRPr="00E274ED" w:rsidRDefault="00E274ED" w:rsidP="00E274ED">
      <w:pPr>
        <w:pStyle w:val="Heading4"/>
        <w:ind w:left="720"/>
      </w:pPr>
      <w:r>
        <w:t>GIT</w:t>
      </w:r>
    </w:p>
    <w:p w14:paraId="1393F903" w14:textId="77777777" w:rsidR="00E274ED" w:rsidRDefault="00E274ED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When tickets are complete:</w:t>
      </w:r>
    </w:p>
    <w:p w14:paraId="2EC496B2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If the ticket passes QA:</w:t>
      </w:r>
    </w:p>
    <w:p w14:paraId="46D603C1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Merge branch in to develop with a pull request</w:t>
      </w:r>
    </w:p>
    <w:p w14:paraId="1B5ADBD5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Review pull request with 2 developers</w:t>
      </w:r>
    </w:p>
    <w:p w14:paraId="07B03042" w14:textId="77777777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Passes SonarQube and Health checks</w:t>
      </w:r>
    </w:p>
    <w:p w14:paraId="0D37F818" w14:textId="77777777" w:rsidR="00E274ED" w:rsidRDefault="00E274ED" w:rsidP="00E274ED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If it fails it re-enters the development process until it passes or is moved to backlog</w:t>
      </w:r>
    </w:p>
    <w:p w14:paraId="37357953" w14:textId="1316273B" w:rsidR="00E274ED" w:rsidRDefault="00E274ED" w:rsidP="00E274ED">
      <w:pPr>
        <w:pStyle w:val="ListParagraph"/>
        <w:numPr>
          <w:ilvl w:val="2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The feature branch stays as is and is not merged</w:t>
      </w:r>
    </w:p>
    <w:p w14:paraId="53EBB981" w14:textId="2396236A" w:rsidR="00670805" w:rsidRDefault="00670805" w:rsidP="00670805">
      <w:pPr>
        <w:rPr>
          <w:rFonts w:cstheme="minorHAnsi"/>
          <w:i w:val="0"/>
          <w:color w:val="000000" w:themeColor="text1"/>
        </w:rPr>
      </w:pPr>
    </w:p>
    <w:p w14:paraId="51D96CD4" w14:textId="77777777" w:rsidR="00670805" w:rsidRPr="00670805" w:rsidRDefault="00670805" w:rsidP="00670805">
      <w:pPr>
        <w:rPr>
          <w:rFonts w:cstheme="minorHAnsi"/>
          <w:i w:val="0"/>
          <w:color w:val="000000" w:themeColor="text1"/>
        </w:rPr>
      </w:pPr>
    </w:p>
    <w:p w14:paraId="197C3F5E" w14:textId="77777777" w:rsidR="00E274ED" w:rsidRPr="00E274ED" w:rsidRDefault="00E274ED" w:rsidP="00E274ED">
      <w:pPr>
        <w:pStyle w:val="Heading3"/>
        <w:ind w:left="360"/>
      </w:pPr>
      <w:r>
        <w:lastRenderedPageBreak/>
        <w:t>Sprint End</w:t>
      </w:r>
    </w:p>
    <w:p w14:paraId="2FC599C2" w14:textId="77777777" w:rsidR="00E274ED" w:rsidRPr="00E274ED" w:rsidRDefault="00E274ED" w:rsidP="00E274ED">
      <w:pPr>
        <w:pStyle w:val="Heading4"/>
        <w:ind w:left="720"/>
      </w:pPr>
      <w:r>
        <w:t>JIRA</w:t>
      </w:r>
    </w:p>
    <w:p w14:paraId="481B6E71" w14:textId="77777777" w:rsidR="00E30F07" w:rsidRDefault="00E30F07" w:rsidP="00E30F07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Tickets are marked fixed by developer</w:t>
      </w:r>
    </w:p>
    <w:p w14:paraId="5F68BC31" w14:textId="77777777" w:rsidR="00E30F07" w:rsidRDefault="00E30F07" w:rsidP="00E30F07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Tickets </w:t>
      </w:r>
      <w:proofErr w:type="gramStart"/>
      <w:r>
        <w:rPr>
          <w:rFonts w:cstheme="minorHAnsi"/>
          <w:i w:val="0"/>
          <w:color w:val="000000" w:themeColor="text1"/>
        </w:rPr>
        <w:t>In</w:t>
      </w:r>
      <w:proofErr w:type="gramEnd"/>
      <w:r>
        <w:rPr>
          <w:rFonts w:cstheme="minorHAnsi"/>
          <w:i w:val="0"/>
          <w:color w:val="000000" w:themeColor="text1"/>
        </w:rPr>
        <w:t xml:space="preserve"> Review are peer reviewed by another developer</w:t>
      </w:r>
    </w:p>
    <w:p w14:paraId="50088728" w14:textId="7564FEB0" w:rsidR="00E30F07" w:rsidRDefault="00E30F07" w:rsidP="00E30F07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 xml:space="preserve">When they pass </w:t>
      </w:r>
      <w:proofErr w:type="gramStart"/>
      <w:r>
        <w:rPr>
          <w:rFonts w:cstheme="minorHAnsi"/>
          <w:i w:val="0"/>
          <w:color w:val="000000" w:themeColor="text1"/>
        </w:rPr>
        <w:t>review</w:t>
      </w:r>
      <w:proofErr w:type="gramEnd"/>
      <w:r>
        <w:rPr>
          <w:rFonts w:cstheme="minorHAnsi"/>
          <w:i w:val="0"/>
          <w:color w:val="000000" w:themeColor="text1"/>
        </w:rPr>
        <w:t xml:space="preserve"> they are Ready for QA</w:t>
      </w:r>
    </w:p>
    <w:p w14:paraId="4AA87793" w14:textId="46E14860" w:rsidR="00E274ED" w:rsidRDefault="00E30F07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Tickets in QA Review must be available to test in QA environment</w:t>
      </w:r>
    </w:p>
    <w:p w14:paraId="6A775327" w14:textId="4A9963C9" w:rsidR="00E30F07" w:rsidRDefault="00E30F07" w:rsidP="00E30F07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If tickets pass QA review they can be closed by a QA or Product resource</w:t>
      </w:r>
    </w:p>
    <w:p w14:paraId="7996018A" w14:textId="6CA1AC89" w:rsidR="00E30F07" w:rsidRDefault="00E30F07" w:rsidP="00E30F07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If the feature fails QA, then they are returned to the developer to re-enter the development process.</w:t>
      </w:r>
    </w:p>
    <w:p w14:paraId="1164FC55" w14:textId="5E88E9E3" w:rsidR="00E30F07" w:rsidRDefault="00B06B0F" w:rsidP="00E30F07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Once the ticket is verified, it can be closed by QA or Product</w:t>
      </w:r>
    </w:p>
    <w:p w14:paraId="5CE95705" w14:textId="612DE519" w:rsidR="00B06B0F" w:rsidRPr="00B06B0F" w:rsidRDefault="00B06B0F" w:rsidP="00B06B0F">
      <w:pPr>
        <w:pStyle w:val="ListParagraph"/>
        <w:numPr>
          <w:ilvl w:val="1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Developers sometimes include the pull request associated with the work in the ticket</w:t>
      </w:r>
    </w:p>
    <w:p w14:paraId="3C0022E9" w14:textId="77777777" w:rsidR="00E274ED" w:rsidRPr="00E274ED" w:rsidRDefault="00E274ED" w:rsidP="00E274ED">
      <w:pPr>
        <w:pStyle w:val="Heading4"/>
        <w:ind w:left="720"/>
      </w:pPr>
      <w:r>
        <w:t>GIT</w:t>
      </w:r>
    </w:p>
    <w:p w14:paraId="6C481CAF" w14:textId="6ECB8E0A" w:rsidR="00E274ED" w:rsidRDefault="00B06B0F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Once tickets are complete there is usually a pull request that should be reviewed by 2 members of the team</w:t>
      </w:r>
    </w:p>
    <w:p w14:paraId="14B52840" w14:textId="7B573768" w:rsidR="00B06B0F" w:rsidRDefault="00B06B0F" w:rsidP="00E274ED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Once reviewed the merge to develop is allowed</w:t>
      </w:r>
    </w:p>
    <w:p w14:paraId="61ECFF96" w14:textId="77777777" w:rsidR="00A161B8" w:rsidRPr="00E274ED" w:rsidRDefault="00A161B8" w:rsidP="00A161B8">
      <w:pPr>
        <w:pStyle w:val="Heading4"/>
        <w:ind w:left="720"/>
      </w:pPr>
      <w:r>
        <w:t>Test Rails</w:t>
      </w:r>
    </w:p>
    <w:p w14:paraId="60CF6139" w14:textId="65C0FD84" w:rsidR="00A161B8" w:rsidRDefault="00A161B8" w:rsidP="00A161B8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Tests that are in the “To be automated” are moved to status “Automated”</w:t>
      </w:r>
    </w:p>
    <w:p w14:paraId="37CA8ED7" w14:textId="4CD4E334" w:rsidR="00A161B8" w:rsidRPr="00A161B8" w:rsidRDefault="00A161B8" w:rsidP="00A161B8">
      <w:pPr>
        <w:pStyle w:val="ListParagraph"/>
        <w:numPr>
          <w:ilvl w:val="0"/>
          <w:numId w:val="29"/>
        </w:numPr>
        <w:rPr>
          <w:rFonts w:cstheme="minorHAnsi"/>
          <w:i w:val="0"/>
          <w:color w:val="000000" w:themeColor="text1"/>
        </w:rPr>
      </w:pPr>
      <w:r>
        <w:rPr>
          <w:rFonts w:cstheme="minorHAnsi"/>
          <w:i w:val="0"/>
          <w:color w:val="000000" w:themeColor="text1"/>
        </w:rPr>
        <w:t>Tests that are in the “Sprint” buckets are moved to their respected component buckets</w:t>
      </w:r>
    </w:p>
    <w:p w14:paraId="76AF3ED4" w14:textId="480D1953" w:rsidR="00B06B0F" w:rsidRDefault="00B06B0F" w:rsidP="00B06B0F">
      <w:pPr>
        <w:pStyle w:val="Heading2"/>
        <w:rPr>
          <w:i w:val="0"/>
        </w:rPr>
      </w:pPr>
      <w:r>
        <w:rPr>
          <w:i w:val="0"/>
        </w:rPr>
        <w:t>Delivery</w:t>
      </w:r>
    </w:p>
    <w:p w14:paraId="3C0A5269" w14:textId="64A30466" w:rsidR="00B06B0F" w:rsidRDefault="00B06B0F" w:rsidP="00B06B0F">
      <w:pPr>
        <w:pStyle w:val="Heading3"/>
        <w:ind w:left="360"/>
      </w:pPr>
      <w:r>
        <w:t>Test Runs</w:t>
      </w:r>
    </w:p>
    <w:p w14:paraId="3E28C16F" w14:textId="67F9790A" w:rsidR="00AD3B95" w:rsidRDefault="00AD3B95" w:rsidP="00AD3B95">
      <w:pPr>
        <w:pStyle w:val="ListParagraph"/>
        <w:numPr>
          <w:ilvl w:val="0"/>
          <w:numId w:val="32"/>
        </w:numPr>
        <w:rPr>
          <w:i w:val="0"/>
        </w:rPr>
      </w:pPr>
      <w:r w:rsidRPr="00AD3B95">
        <w:rPr>
          <w:i w:val="0"/>
        </w:rPr>
        <w:t>When tests are executed, the associated test run is updated with the status of the test</w:t>
      </w:r>
    </w:p>
    <w:p w14:paraId="68A56B04" w14:textId="63B6E3DA" w:rsidR="00AD3B95" w:rsidRDefault="00AD3B95" w:rsidP="00AD3B95">
      <w:pPr>
        <w:pStyle w:val="ListParagraph"/>
        <w:numPr>
          <w:ilvl w:val="0"/>
          <w:numId w:val="32"/>
        </w:numPr>
        <w:rPr>
          <w:i w:val="0"/>
        </w:rPr>
      </w:pPr>
      <w:r>
        <w:rPr>
          <w:i w:val="0"/>
        </w:rPr>
        <w:t>General test runs like Automated Regression or Manual Regression are also updated with the status of the tests passed for tests that are linked</w:t>
      </w:r>
    </w:p>
    <w:p w14:paraId="7A4FFCDB" w14:textId="626F33FA" w:rsidR="00AD3B95" w:rsidRDefault="00AD3B95" w:rsidP="00AD3B95">
      <w:pPr>
        <w:pStyle w:val="ListParagraph"/>
        <w:numPr>
          <w:ilvl w:val="0"/>
          <w:numId w:val="32"/>
        </w:numPr>
        <w:rPr>
          <w:i w:val="0"/>
        </w:rPr>
      </w:pPr>
      <w:r>
        <w:rPr>
          <w:i w:val="0"/>
        </w:rPr>
        <w:t>If test runs are not updated, builds will not be certified</w:t>
      </w:r>
    </w:p>
    <w:p w14:paraId="5F29E0CD" w14:textId="0FAF6FDD" w:rsidR="00A161B8" w:rsidRPr="00AD3B95" w:rsidRDefault="00A161B8" w:rsidP="00AD3B95">
      <w:pPr>
        <w:pStyle w:val="ListParagraph"/>
        <w:numPr>
          <w:ilvl w:val="0"/>
          <w:numId w:val="32"/>
        </w:numPr>
        <w:rPr>
          <w:i w:val="0"/>
        </w:rPr>
      </w:pPr>
      <w:r>
        <w:rPr>
          <w:i w:val="0"/>
        </w:rPr>
        <w:t>Test runs are closed, test milestones are closed</w:t>
      </w:r>
    </w:p>
    <w:p w14:paraId="3AA4F049" w14:textId="4F91FAF0" w:rsidR="00B06B0F" w:rsidRDefault="00B06B0F" w:rsidP="00B06B0F">
      <w:pPr>
        <w:pStyle w:val="Heading3"/>
        <w:ind w:left="360"/>
      </w:pPr>
      <w:r>
        <w:t>Metrics</w:t>
      </w:r>
    </w:p>
    <w:p w14:paraId="2E54A3A1" w14:textId="4610D30F" w:rsidR="00B06B0F" w:rsidRDefault="00AD3B95" w:rsidP="00AD3B95">
      <w:pPr>
        <w:pStyle w:val="ListParagraph"/>
        <w:numPr>
          <w:ilvl w:val="0"/>
          <w:numId w:val="33"/>
        </w:numPr>
        <w:rPr>
          <w:i w:val="0"/>
        </w:rPr>
      </w:pPr>
      <w:r>
        <w:rPr>
          <w:i w:val="0"/>
        </w:rPr>
        <w:t>At the end of each sprint developers, product and QA have to update stakeholders with the following metrics:</w:t>
      </w:r>
    </w:p>
    <w:p w14:paraId="7CC56233" w14:textId="6A8E6E56" w:rsidR="00AD3B95" w:rsidRDefault="001E4699" w:rsidP="001D4915">
      <w:pPr>
        <w:pStyle w:val="ListParagraph"/>
        <w:numPr>
          <w:ilvl w:val="1"/>
          <w:numId w:val="33"/>
        </w:numPr>
        <w:rPr>
          <w:i w:val="0"/>
        </w:rPr>
      </w:pPr>
      <w:hyperlink r:id="rId8" w:history="1">
        <w:r w:rsidR="00AD3B95" w:rsidRPr="00544ECC">
          <w:rPr>
            <w:rStyle w:val="Hyperlink"/>
            <w:i w:val="0"/>
          </w:rPr>
          <w:t>https://docs.google.com/spreadsheets/d/1Zuephskn1LHO9VBK80nk5-oc6T--Txqe4iBzlDNNV3w/edit?usp=sharing</w:t>
        </w:r>
      </w:hyperlink>
    </w:p>
    <w:p w14:paraId="3648698D" w14:textId="416E862C" w:rsidR="00B06B0F" w:rsidRDefault="00B06B0F" w:rsidP="00B06B0F">
      <w:pPr>
        <w:pStyle w:val="Heading3"/>
        <w:ind w:left="360"/>
      </w:pPr>
      <w:r>
        <w:t>Certification</w:t>
      </w:r>
    </w:p>
    <w:p w14:paraId="75C5A702" w14:textId="2E4B288D" w:rsidR="00B06B0F" w:rsidRDefault="001D4915" w:rsidP="001D4915">
      <w:pPr>
        <w:pStyle w:val="ListParagraph"/>
        <w:numPr>
          <w:ilvl w:val="0"/>
          <w:numId w:val="33"/>
        </w:numPr>
        <w:rPr>
          <w:i w:val="0"/>
        </w:rPr>
      </w:pPr>
      <w:r w:rsidRPr="001D4915">
        <w:rPr>
          <w:i w:val="0"/>
        </w:rPr>
        <w:t>In addition to code</w:t>
      </w:r>
      <w:r>
        <w:rPr>
          <w:i w:val="0"/>
        </w:rPr>
        <w:t>/project</w:t>
      </w:r>
      <w:r w:rsidRPr="001D4915">
        <w:rPr>
          <w:i w:val="0"/>
        </w:rPr>
        <w:t xml:space="preserve"> metrics, le</w:t>
      </w:r>
      <w:r>
        <w:rPr>
          <w:i w:val="0"/>
        </w:rPr>
        <w:t>ads are expected help with the certification of builds</w:t>
      </w:r>
    </w:p>
    <w:p w14:paraId="145F86E3" w14:textId="3715F63C" w:rsidR="001D4915" w:rsidRDefault="001D4915" w:rsidP="001D4915">
      <w:pPr>
        <w:pStyle w:val="ListParagraph"/>
        <w:numPr>
          <w:ilvl w:val="0"/>
          <w:numId w:val="33"/>
        </w:numPr>
        <w:rPr>
          <w:i w:val="0"/>
        </w:rPr>
      </w:pPr>
      <w:r>
        <w:rPr>
          <w:i w:val="0"/>
        </w:rPr>
        <w:t>Leads are expected to report:</w:t>
      </w:r>
    </w:p>
    <w:p w14:paraId="60943064" w14:textId="1E1624DC" w:rsidR="001D4915" w:rsidRDefault="001D4915" w:rsidP="001D4915">
      <w:pPr>
        <w:pStyle w:val="ListParagraph"/>
        <w:numPr>
          <w:ilvl w:val="1"/>
          <w:numId w:val="33"/>
        </w:numPr>
        <w:rPr>
          <w:i w:val="0"/>
        </w:rPr>
      </w:pPr>
      <w:r>
        <w:rPr>
          <w:i w:val="0"/>
        </w:rPr>
        <w:t>Bugs</w:t>
      </w:r>
      <w:r w:rsidR="006900F1">
        <w:rPr>
          <w:i w:val="0"/>
        </w:rPr>
        <w:t xml:space="preserve"> opened, closed, found, deferred, in backlog</w:t>
      </w:r>
    </w:p>
    <w:p w14:paraId="7512824A" w14:textId="750994A2" w:rsidR="001D4915" w:rsidRDefault="001D4915" w:rsidP="001D4915">
      <w:pPr>
        <w:pStyle w:val="ListParagraph"/>
        <w:numPr>
          <w:ilvl w:val="1"/>
          <w:numId w:val="33"/>
        </w:numPr>
        <w:rPr>
          <w:i w:val="0"/>
        </w:rPr>
      </w:pPr>
      <w:r>
        <w:rPr>
          <w:i w:val="0"/>
        </w:rPr>
        <w:t>Tests executed</w:t>
      </w:r>
      <w:r w:rsidR="006900F1">
        <w:rPr>
          <w:i w:val="0"/>
        </w:rPr>
        <w:t>. Passed</w:t>
      </w:r>
    </w:p>
    <w:p w14:paraId="09C1C5FE" w14:textId="1D30DA42" w:rsidR="007D1976" w:rsidRPr="00E274ED" w:rsidRDefault="007D1976" w:rsidP="00670805">
      <w:pPr>
        <w:autoSpaceDE w:val="0"/>
        <w:autoSpaceDN w:val="0"/>
        <w:adjustRightInd w:val="0"/>
        <w:rPr>
          <w:rFonts w:cstheme="minorHAnsi"/>
          <w:i w:val="0"/>
          <w:vertAlign w:val="subscript"/>
        </w:rPr>
      </w:pPr>
    </w:p>
    <w:sectPr w:rsidR="007D1976" w:rsidRPr="00E274ED" w:rsidSect="00131AB1">
      <w:headerReference w:type="even" r:id="rId9"/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4C668" w14:textId="77777777" w:rsidR="001E4699" w:rsidRDefault="001E4699" w:rsidP="00E274ED">
      <w:pPr>
        <w:spacing w:after="0" w:line="240" w:lineRule="auto"/>
      </w:pPr>
      <w:r>
        <w:separator/>
      </w:r>
    </w:p>
  </w:endnote>
  <w:endnote w:type="continuationSeparator" w:id="0">
    <w:p w14:paraId="117BE7C5" w14:textId="77777777" w:rsidR="001E4699" w:rsidRDefault="001E4699" w:rsidP="00E2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844A" w14:textId="57D30C0F" w:rsidR="00BE7E53" w:rsidRPr="00E274ED" w:rsidRDefault="00E274ED" w:rsidP="00BE7E53">
    <w:pPr>
      <w:pStyle w:val="Footer"/>
      <w:jc w:val="center"/>
    </w:pPr>
    <w:r w:rsidRPr="00E274ED">
      <w:rPr>
        <w:u w:val="single"/>
      </w:rPr>
      <w:t>Last Edited:</w:t>
    </w:r>
    <w:r w:rsidRPr="00E274ED">
      <w:t xml:space="preserve"> Saturday, </w:t>
    </w:r>
    <w:r w:rsidR="00BE7E53">
      <w:t>January</w:t>
    </w:r>
    <w:r w:rsidRPr="00E274ED">
      <w:t xml:space="preserve"> </w:t>
    </w:r>
    <w:r w:rsidR="00BE7E53">
      <w:t>10</w:t>
    </w:r>
    <w:r w:rsidRPr="00E274ED">
      <w:t>, 201</w:t>
    </w:r>
    <w:r w:rsidR="00BE7E53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3083" w14:textId="77777777" w:rsidR="001E4699" w:rsidRDefault="001E4699" w:rsidP="00E274ED">
      <w:pPr>
        <w:spacing w:after="0" w:line="240" w:lineRule="auto"/>
      </w:pPr>
      <w:r>
        <w:separator/>
      </w:r>
    </w:p>
  </w:footnote>
  <w:footnote w:type="continuationSeparator" w:id="0">
    <w:p w14:paraId="6C478007" w14:textId="77777777" w:rsidR="001E4699" w:rsidRDefault="001E4699" w:rsidP="00E2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347751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2FBE01" w14:textId="77777777" w:rsidR="00E274ED" w:rsidRDefault="00E274ED" w:rsidP="007C06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98F8CA" w14:textId="77777777" w:rsidR="00E274ED" w:rsidRDefault="00E274ED" w:rsidP="00E274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160374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31EC546" w14:textId="77777777" w:rsidR="00E274ED" w:rsidRDefault="00E274ED" w:rsidP="007C06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82E653" w14:textId="77777777" w:rsidR="00E274ED" w:rsidRDefault="00E274ED" w:rsidP="00E274ED">
    <w:pPr>
      <w:pStyle w:val="Header"/>
      <w:ind w:right="360"/>
    </w:pPr>
    <w:r>
      <w:t>QA Process &amp; Improvements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482EAC"/>
    <w:multiLevelType w:val="hybridMultilevel"/>
    <w:tmpl w:val="58B8010A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C0997"/>
    <w:multiLevelType w:val="hybridMultilevel"/>
    <w:tmpl w:val="45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6ED"/>
    <w:multiLevelType w:val="hybridMultilevel"/>
    <w:tmpl w:val="97D67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45A"/>
    <w:multiLevelType w:val="hybridMultilevel"/>
    <w:tmpl w:val="D8445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892F08"/>
    <w:multiLevelType w:val="hybridMultilevel"/>
    <w:tmpl w:val="0ECCE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F20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911960"/>
    <w:multiLevelType w:val="hybridMultilevel"/>
    <w:tmpl w:val="64A20BD0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954D1"/>
    <w:multiLevelType w:val="hybridMultilevel"/>
    <w:tmpl w:val="490CA7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F7ECA"/>
    <w:multiLevelType w:val="hybridMultilevel"/>
    <w:tmpl w:val="C3D09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A7B58"/>
    <w:multiLevelType w:val="hybridMultilevel"/>
    <w:tmpl w:val="55EE18E6"/>
    <w:lvl w:ilvl="0" w:tplc="00000001">
      <w:start w:val="1"/>
      <w:numFmt w:val="bullet"/>
      <w:lvlText w:val="⁃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71086"/>
    <w:multiLevelType w:val="hybridMultilevel"/>
    <w:tmpl w:val="E16A2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9505C"/>
    <w:multiLevelType w:val="hybridMultilevel"/>
    <w:tmpl w:val="4852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8493D"/>
    <w:multiLevelType w:val="hybridMultilevel"/>
    <w:tmpl w:val="D0D280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E21CB7"/>
    <w:multiLevelType w:val="hybridMultilevel"/>
    <w:tmpl w:val="C0785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F035D"/>
    <w:multiLevelType w:val="hybridMultilevel"/>
    <w:tmpl w:val="D22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96204"/>
    <w:multiLevelType w:val="hybridMultilevel"/>
    <w:tmpl w:val="038A2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EE5650"/>
    <w:multiLevelType w:val="hybridMultilevel"/>
    <w:tmpl w:val="03EA8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0F1A"/>
    <w:multiLevelType w:val="hybridMultilevel"/>
    <w:tmpl w:val="F53C7F1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E7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6BF2B34"/>
    <w:multiLevelType w:val="hybridMultilevel"/>
    <w:tmpl w:val="A55A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F5E42"/>
    <w:multiLevelType w:val="hybridMultilevel"/>
    <w:tmpl w:val="A282B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A30F6D"/>
    <w:multiLevelType w:val="hybridMultilevel"/>
    <w:tmpl w:val="A8E4E1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7649F4"/>
    <w:multiLevelType w:val="hybridMultilevel"/>
    <w:tmpl w:val="D1B49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9E66CA"/>
    <w:multiLevelType w:val="hybridMultilevel"/>
    <w:tmpl w:val="43EE6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41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3A72B9"/>
    <w:multiLevelType w:val="hybridMultilevel"/>
    <w:tmpl w:val="04B8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80065"/>
    <w:multiLevelType w:val="hybridMultilevel"/>
    <w:tmpl w:val="8CB6A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C6BA6"/>
    <w:multiLevelType w:val="hybridMultilevel"/>
    <w:tmpl w:val="1F3482B6"/>
    <w:lvl w:ilvl="0" w:tplc="00000001">
      <w:start w:val="1"/>
      <w:numFmt w:val="bullet"/>
      <w:lvlText w:val="⁃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065621"/>
    <w:multiLevelType w:val="hybridMultilevel"/>
    <w:tmpl w:val="D69012F4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90FD1"/>
    <w:multiLevelType w:val="hybridMultilevel"/>
    <w:tmpl w:val="EEE096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4"/>
  </w:num>
  <w:num w:numId="7">
    <w:abstractNumId w:val="18"/>
  </w:num>
  <w:num w:numId="8">
    <w:abstractNumId w:val="20"/>
  </w:num>
  <w:num w:numId="9">
    <w:abstractNumId w:val="17"/>
  </w:num>
  <w:num w:numId="10">
    <w:abstractNumId w:val="9"/>
  </w:num>
  <w:num w:numId="11">
    <w:abstractNumId w:val="12"/>
  </w:num>
  <w:num w:numId="12">
    <w:abstractNumId w:val="27"/>
  </w:num>
  <w:num w:numId="13">
    <w:abstractNumId w:val="35"/>
  </w:num>
  <w:num w:numId="14">
    <w:abstractNumId w:val="13"/>
  </w:num>
  <w:num w:numId="15">
    <w:abstractNumId w:val="26"/>
  </w:num>
  <w:num w:numId="16">
    <w:abstractNumId w:val="30"/>
  </w:num>
  <w:num w:numId="17">
    <w:abstractNumId w:val="6"/>
  </w:num>
  <w:num w:numId="18">
    <w:abstractNumId w:val="25"/>
  </w:num>
  <w:num w:numId="19">
    <w:abstractNumId w:val="15"/>
  </w:num>
  <w:num w:numId="20">
    <w:abstractNumId w:val="16"/>
  </w:num>
  <w:num w:numId="21">
    <w:abstractNumId w:val="31"/>
  </w:num>
  <w:num w:numId="22">
    <w:abstractNumId w:val="21"/>
  </w:num>
  <w:num w:numId="23">
    <w:abstractNumId w:val="14"/>
  </w:num>
  <w:num w:numId="24">
    <w:abstractNumId w:val="22"/>
  </w:num>
  <w:num w:numId="25">
    <w:abstractNumId w:val="34"/>
  </w:num>
  <w:num w:numId="26">
    <w:abstractNumId w:val="5"/>
  </w:num>
  <w:num w:numId="27">
    <w:abstractNumId w:val="32"/>
  </w:num>
  <w:num w:numId="28">
    <w:abstractNumId w:val="8"/>
  </w:num>
  <w:num w:numId="29">
    <w:abstractNumId w:val="19"/>
  </w:num>
  <w:num w:numId="30">
    <w:abstractNumId w:val="11"/>
  </w:num>
  <w:num w:numId="31">
    <w:abstractNumId w:val="33"/>
  </w:num>
  <w:num w:numId="32">
    <w:abstractNumId w:val="28"/>
  </w:num>
  <w:num w:numId="33">
    <w:abstractNumId w:val="7"/>
  </w:num>
  <w:num w:numId="34">
    <w:abstractNumId w:val="23"/>
  </w:num>
  <w:num w:numId="35">
    <w:abstractNumId w:val="2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6"/>
    <w:rsid w:val="00043505"/>
    <w:rsid w:val="000A4BA3"/>
    <w:rsid w:val="001D4915"/>
    <w:rsid w:val="001E4699"/>
    <w:rsid w:val="001F213A"/>
    <w:rsid w:val="00224216"/>
    <w:rsid w:val="00305B61"/>
    <w:rsid w:val="0034239C"/>
    <w:rsid w:val="0034454F"/>
    <w:rsid w:val="003B63F9"/>
    <w:rsid w:val="003C186D"/>
    <w:rsid w:val="003C4449"/>
    <w:rsid w:val="003D5A37"/>
    <w:rsid w:val="004719B5"/>
    <w:rsid w:val="004A2605"/>
    <w:rsid w:val="004A5578"/>
    <w:rsid w:val="00670805"/>
    <w:rsid w:val="006900F1"/>
    <w:rsid w:val="00712C43"/>
    <w:rsid w:val="00757148"/>
    <w:rsid w:val="007D1976"/>
    <w:rsid w:val="007E43DD"/>
    <w:rsid w:val="008122C1"/>
    <w:rsid w:val="00921553"/>
    <w:rsid w:val="009A1A4F"/>
    <w:rsid w:val="009D755C"/>
    <w:rsid w:val="00A161B8"/>
    <w:rsid w:val="00A43639"/>
    <w:rsid w:val="00A75460"/>
    <w:rsid w:val="00AD3B95"/>
    <w:rsid w:val="00B06B0F"/>
    <w:rsid w:val="00B14D70"/>
    <w:rsid w:val="00BA236E"/>
    <w:rsid w:val="00BE7E53"/>
    <w:rsid w:val="00C52175"/>
    <w:rsid w:val="00C63C30"/>
    <w:rsid w:val="00CB70A6"/>
    <w:rsid w:val="00CE0D84"/>
    <w:rsid w:val="00D93596"/>
    <w:rsid w:val="00E274ED"/>
    <w:rsid w:val="00E30F07"/>
    <w:rsid w:val="00E712E8"/>
    <w:rsid w:val="00EB1E68"/>
    <w:rsid w:val="00EB7552"/>
    <w:rsid w:val="00F26D0F"/>
    <w:rsid w:val="00F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142F8"/>
  <w15:chartTrackingRefBased/>
  <w15:docId w15:val="{D7E2CBDF-63EC-3749-8726-FD502584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4E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4ED"/>
    <w:pPr>
      <w:pBdr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pBdr>
      <w:shd w:val="clear" w:color="auto" w:fill="FDE9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54904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4ED"/>
    <w:pPr>
      <w:pBdr>
        <w:top w:val="single" w:sz="4" w:space="0" w:color="F8931D" w:themeColor="accent2"/>
        <w:left w:val="single" w:sz="48" w:space="2" w:color="F8931D" w:themeColor="accent2"/>
        <w:bottom w:val="single" w:sz="4" w:space="0" w:color="F8931D" w:themeColor="accent2"/>
        <w:right w:val="single" w:sz="4" w:space="4" w:color="F8931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4ED"/>
    <w:pPr>
      <w:pBdr>
        <w:left w:val="single" w:sz="48" w:space="2" w:color="F8931D" w:themeColor="accent2"/>
        <w:bottom w:val="single" w:sz="4" w:space="0" w:color="F8931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4ED"/>
    <w:pPr>
      <w:pBdr>
        <w:left w:val="single" w:sz="4" w:space="2" w:color="F8931D" w:themeColor="accent2"/>
        <w:bottom w:val="single" w:sz="4" w:space="2" w:color="F8931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74ED"/>
    <w:pPr>
      <w:pBdr>
        <w:left w:val="dotted" w:sz="4" w:space="2" w:color="F8931D" w:themeColor="accent2"/>
        <w:bottom w:val="dotted" w:sz="4" w:space="2" w:color="F8931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96E0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74ED"/>
    <w:pPr>
      <w:pBdr>
        <w:bottom w:val="single" w:sz="4" w:space="2" w:color="FCD3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96E06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ED"/>
    <w:pPr>
      <w:pBdr>
        <w:bottom w:val="dotted" w:sz="4" w:space="2" w:color="FABD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96E0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E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931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E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F8931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74ED"/>
    <w:pPr>
      <w:pBdr>
        <w:top w:val="single" w:sz="48" w:space="0" w:color="F8931D" w:themeColor="accent2"/>
        <w:bottom w:val="single" w:sz="48" w:space="0" w:color="F8931D" w:themeColor="accent2"/>
      </w:pBdr>
      <w:shd w:val="clear" w:color="auto" w:fill="F8931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274E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F8931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E274ED"/>
    <w:rPr>
      <w:rFonts w:asciiTheme="majorHAnsi" w:eastAsiaTheme="majorEastAsia" w:hAnsiTheme="majorHAnsi" w:cstheme="majorBidi"/>
      <w:b/>
      <w:bCs/>
      <w:i/>
      <w:iCs/>
      <w:color w:val="854904" w:themeColor="accent2" w:themeShade="7F"/>
      <w:shd w:val="clear" w:color="auto" w:fill="FDE9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274ED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274ED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274ED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274ED"/>
    <w:rPr>
      <w:rFonts w:asciiTheme="majorHAnsi" w:eastAsiaTheme="majorEastAsia" w:hAnsiTheme="majorHAnsi" w:cstheme="majorBidi"/>
      <w:b/>
      <w:bCs/>
      <w:i/>
      <w:iCs/>
      <w:color w:val="C96E0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274ED"/>
    <w:rPr>
      <w:rFonts w:asciiTheme="majorHAnsi" w:eastAsiaTheme="majorEastAsia" w:hAnsiTheme="majorHAnsi" w:cstheme="majorBidi"/>
      <w:i/>
      <w:iCs/>
      <w:color w:val="C96E06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ED"/>
    <w:pPr>
      <w:pBdr>
        <w:bottom w:val="dotted" w:sz="8" w:space="10" w:color="F8931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54904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74ED"/>
    <w:rPr>
      <w:rFonts w:asciiTheme="majorHAnsi" w:eastAsiaTheme="majorEastAsia" w:hAnsiTheme="majorHAnsi" w:cstheme="majorBidi"/>
      <w:i/>
      <w:iCs/>
      <w:color w:val="854904" w:themeColor="accent2" w:themeShade="7F"/>
      <w:sz w:val="24"/>
      <w:szCs w:val="24"/>
    </w:rPr>
  </w:style>
  <w:style w:type="character" w:styleId="IntenseEmphasis">
    <w:name w:val="Intense Emphasis"/>
    <w:uiPriority w:val="21"/>
    <w:qFormat/>
    <w:rsid w:val="00E274E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8931D" w:themeColor="accent2"/>
      <w:shd w:val="clear" w:color="auto" w:fill="F8931D" w:themeFill="accent2"/>
      <w:vertAlign w:val="baseline"/>
    </w:rPr>
  </w:style>
  <w:style w:type="character" w:styleId="SubtleReference">
    <w:name w:val="Subtle Reference"/>
    <w:uiPriority w:val="31"/>
    <w:qFormat/>
    <w:rsid w:val="00E274ED"/>
    <w:rPr>
      <w:i/>
      <w:iCs/>
      <w:smallCaps/>
      <w:color w:val="F8931D" w:themeColor="accent2"/>
      <w:u w:color="F8931D" w:themeColor="accent2"/>
    </w:rPr>
  </w:style>
  <w:style w:type="character" w:styleId="BookTitle">
    <w:name w:val="Book Title"/>
    <w:uiPriority w:val="33"/>
    <w:qFormat/>
    <w:rsid w:val="00E274ED"/>
    <w:rPr>
      <w:rFonts w:asciiTheme="majorHAnsi" w:eastAsiaTheme="majorEastAsia" w:hAnsiTheme="majorHAnsi" w:cstheme="majorBidi"/>
      <w:b/>
      <w:bCs/>
      <w:i/>
      <w:iCs/>
      <w:smallCaps/>
      <w:color w:val="C96E06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7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4ED"/>
  </w:style>
  <w:style w:type="paragraph" w:styleId="Footer">
    <w:name w:val="footer"/>
    <w:basedOn w:val="Normal"/>
    <w:link w:val="FooterChar"/>
    <w:uiPriority w:val="99"/>
    <w:unhideWhenUsed/>
    <w:rsid w:val="00E274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4ED"/>
  </w:style>
  <w:style w:type="character" w:styleId="PageNumber">
    <w:name w:val="page number"/>
    <w:basedOn w:val="DefaultParagraphFont"/>
    <w:uiPriority w:val="99"/>
    <w:semiHidden/>
    <w:unhideWhenUsed/>
    <w:rsid w:val="00E274ED"/>
  </w:style>
  <w:style w:type="character" w:customStyle="1" w:styleId="Heading7Char">
    <w:name w:val="Heading 7 Char"/>
    <w:basedOn w:val="DefaultParagraphFont"/>
    <w:link w:val="Heading7"/>
    <w:uiPriority w:val="9"/>
    <w:semiHidden/>
    <w:rsid w:val="00E274ED"/>
    <w:rPr>
      <w:rFonts w:asciiTheme="majorHAnsi" w:eastAsiaTheme="majorEastAsia" w:hAnsiTheme="majorHAnsi" w:cstheme="majorBidi"/>
      <w:i/>
      <w:iCs/>
      <w:color w:val="C96E0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ED"/>
    <w:rPr>
      <w:rFonts w:asciiTheme="majorHAnsi" w:eastAsiaTheme="majorEastAsia" w:hAnsiTheme="majorHAnsi" w:cstheme="majorBidi"/>
      <w:i/>
      <w:iCs/>
      <w:color w:val="F8931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ED"/>
    <w:rPr>
      <w:rFonts w:asciiTheme="majorHAnsi" w:eastAsiaTheme="majorEastAsia" w:hAnsiTheme="majorHAnsi" w:cstheme="majorBidi"/>
      <w:i/>
      <w:iCs/>
      <w:color w:val="F8931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74ED"/>
    <w:rPr>
      <w:b/>
      <w:bCs/>
      <w:color w:val="C96E06" w:themeColor="accent2" w:themeShade="BF"/>
      <w:sz w:val="18"/>
      <w:szCs w:val="18"/>
    </w:rPr>
  </w:style>
  <w:style w:type="character" w:styleId="Strong">
    <w:name w:val="Strong"/>
    <w:uiPriority w:val="22"/>
    <w:qFormat/>
    <w:rsid w:val="00E274ED"/>
    <w:rPr>
      <w:b/>
      <w:bCs/>
      <w:spacing w:val="0"/>
    </w:rPr>
  </w:style>
  <w:style w:type="character" w:styleId="Emphasis">
    <w:name w:val="Emphasis"/>
    <w:uiPriority w:val="20"/>
    <w:qFormat/>
    <w:rsid w:val="00E274ED"/>
    <w:rPr>
      <w:rFonts w:asciiTheme="majorHAnsi" w:eastAsiaTheme="majorEastAsia" w:hAnsiTheme="majorHAnsi" w:cstheme="majorBidi"/>
      <w:b/>
      <w:bCs/>
      <w:i/>
      <w:iCs/>
      <w:color w:val="F8931D" w:themeColor="accent2"/>
      <w:bdr w:val="single" w:sz="18" w:space="0" w:color="FDE9D1" w:themeColor="accent2" w:themeTint="33"/>
      <w:shd w:val="clear" w:color="auto" w:fill="FDE9D1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27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74ED"/>
    <w:rPr>
      <w:i w:val="0"/>
      <w:iCs w:val="0"/>
      <w:color w:val="C96E06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274ED"/>
    <w:rPr>
      <w:color w:val="C96E06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ED"/>
    <w:pPr>
      <w:pBdr>
        <w:top w:val="dotted" w:sz="8" w:space="10" w:color="F8931D" w:themeColor="accent2"/>
        <w:bottom w:val="dotted" w:sz="8" w:space="10" w:color="F8931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8931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ED"/>
    <w:rPr>
      <w:rFonts w:asciiTheme="majorHAnsi" w:eastAsiaTheme="majorEastAsia" w:hAnsiTheme="majorHAnsi" w:cstheme="majorBidi"/>
      <w:b/>
      <w:bCs/>
      <w:i/>
      <w:iCs/>
      <w:color w:val="F8931D" w:themeColor="accent2"/>
      <w:sz w:val="20"/>
      <w:szCs w:val="20"/>
    </w:rPr>
  </w:style>
  <w:style w:type="character" w:styleId="SubtleEmphasis">
    <w:name w:val="Subtle Emphasis"/>
    <w:uiPriority w:val="19"/>
    <w:qFormat/>
    <w:rsid w:val="00E274ED"/>
    <w:rPr>
      <w:rFonts w:asciiTheme="majorHAnsi" w:eastAsiaTheme="majorEastAsia" w:hAnsiTheme="majorHAnsi" w:cstheme="majorBidi"/>
      <w:i/>
      <w:iCs/>
      <w:color w:val="F8931D" w:themeColor="accent2"/>
    </w:rPr>
  </w:style>
  <w:style w:type="character" w:styleId="IntenseReference">
    <w:name w:val="Intense Reference"/>
    <w:uiPriority w:val="32"/>
    <w:qFormat/>
    <w:rsid w:val="00E274ED"/>
    <w:rPr>
      <w:b/>
      <w:bCs/>
      <w:i/>
      <w:iCs/>
      <w:smallCaps/>
      <w:color w:val="F8931D" w:themeColor="accent2"/>
      <w:u w:color="F8931D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4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74ED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3B95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uephskn1LHO9VBK80nk5-oc6T--Txqe4iBzlDNNV3w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355101-8BFC-DF42-AB7F-E9649F6A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Hossain, Sajjad (NYC-MBW)</cp:lastModifiedBy>
  <cp:revision>9</cp:revision>
  <cp:lastPrinted>2018-11-01T16:07:00Z</cp:lastPrinted>
  <dcterms:created xsi:type="dcterms:W3CDTF">2018-10-16T13:38:00Z</dcterms:created>
  <dcterms:modified xsi:type="dcterms:W3CDTF">2019-01-11T20:24:00Z</dcterms:modified>
</cp:coreProperties>
</file>